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730" w:rsidRDefault="00901E91" w:rsidP="00A10730">
      <w:pPr>
        <w:pStyle w:val="IntenseQuote"/>
        <w:ind w:left="0"/>
        <w:rPr>
          <w:rFonts w:ascii="Calibri" w:hAnsi="Calibri"/>
          <w:i w:val="0"/>
          <w:sz w:val="32"/>
          <w:szCs w:val="32"/>
        </w:rPr>
      </w:pPr>
      <w:r>
        <w:rPr>
          <w:rFonts w:ascii="Calibri" w:hAnsi="Calibri"/>
          <w:i w:val="0"/>
          <w:sz w:val="32"/>
          <w:szCs w:val="32"/>
        </w:rPr>
        <w:t>CODE OF CONDUCT</w:t>
      </w:r>
    </w:p>
    <w:p w:rsidR="00901E91" w:rsidRPr="0099315A" w:rsidRDefault="00901E91" w:rsidP="00901E91">
      <w:pPr>
        <w:ind w:hanging="360"/>
        <w:rPr>
          <w:rFonts w:asciiTheme="minorHAnsi" w:hAnsiTheme="minorHAnsi" w:cstheme="minorHAnsi"/>
          <w:b/>
          <w:bCs/>
          <w:sz w:val="28"/>
          <w:szCs w:val="28"/>
          <w:u w:val="single"/>
        </w:rPr>
      </w:pPr>
      <w:r w:rsidRPr="008D0875">
        <w:rPr>
          <w:rFonts w:ascii="Century Gothic" w:hAnsi="Century Gothic"/>
          <w:b/>
          <w:bCs/>
        </w:rPr>
        <w:t xml:space="preserve">      </w:t>
      </w:r>
      <w:r w:rsidRPr="0099315A">
        <w:rPr>
          <w:rFonts w:asciiTheme="minorHAnsi" w:hAnsiTheme="minorHAnsi" w:cstheme="minorHAnsi"/>
          <w:b/>
          <w:bCs/>
          <w:sz w:val="28"/>
          <w:szCs w:val="28"/>
          <w:u w:val="single"/>
        </w:rPr>
        <w:t>APPEARANCE</w:t>
      </w:r>
    </w:p>
    <w:p w:rsidR="00901E91" w:rsidRPr="0099315A" w:rsidRDefault="00901E91" w:rsidP="00901E91">
      <w:pPr>
        <w:rPr>
          <w:rFonts w:asciiTheme="minorHAnsi" w:hAnsiTheme="minorHAnsi" w:cstheme="minorHAnsi"/>
          <w:b/>
          <w:bCs/>
          <w:sz w:val="28"/>
          <w:szCs w:val="28"/>
          <w:u w:val="single"/>
        </w:rPr>
      </w:pPr>
      <w:r w:rsidRPr="0099315A">
        <w:rPr>
          <w:rFonts w:asciiTheme="minorHAnsi" w:hAnsiTheme="minorHAnsi" w:cstheme="minorHAnsi"/>
          <w:b/>
          <w:bCs/>
          <w:sz w:val="28"/>
          <w:szCs w:val="28"/>
          <w:u w:val="single"/>
        </w:rPr>
        <w:t>HAIR</w:t>
      </w:r>
    </w:p>
    <w:p w:rsidR="00901E91" w:rsidRPr="00CD3D94" w:rsidRDefault="00901E91" w:rsidP="00901E91">
      <w:pPr>
        <w:ind w:left="360" w:hanging="360"/>
        <w:rPr>
          <w:rFonts w:asciiTheme="minorHAnsi" w:hAnsiTheme="minorHAnsi" w:cstheme="minorHAnsi"/>
          <w:b/>
          <w:bCs/>
          <w:sz w:val="24"/>
          <w:szCs w:val="24"/>
        </w:rPr>
      </w:pPr>
      <w:r w:rsidRPr="00CD3D94">
        <w:rPr>
          <w:rFonts w:asciiTheme="minorHAnsi" w:hAnsiTheme="minorHAnsi" w:cstheme="minorHAnsi"/>
          <w:b/>
          <w:bCs/>
          <w:sz w:val="24"/>
          <w:szCs w:val="24"/>
          <w:u w:val="single"/>
        </w:rPr>
        <w:t>GIRLS:</w:t>
      </w:r>
      <w:r w:rsidRPr="00CD3D94">
        <w:rPr>
          <w:rFonts w:asciiTheme="minorHAnsi" w:hAnsiTheme="minorHAnsi" w:cstheme="minorHAnsi"/>
          <w:b/>
          <w:bCs/>
          <w:sz w:val="24"/>
          <w:szCs w:val="24"/>
        </w:rPr>
        <w:tab/>
      </w:r>
    </w:p>
    <w:p w:rsidR="00901E91" w:rsidRPr="0099315A" w:rsidRDefault="00901E91" w:rsidP="00901E91">
      <w:pPr>
        <w:rPr>
          <w:rFonts w:asciiTheme="minorHAnsi" w:hAnsiTheme="minorHAnsi" w:cstheme="minorHAnsi"/>
        </w:rPr>
      </w:pPr>
      <w:r w:rsidRPr="0099315A">
        <w:rPr>
          <w:rFonts w:asciiTheme="minorHAnsi" w:hAnsiTheme="minorHAnsi" w:cstheme="minorHAnsi"/>
        </w:rPr>
        <w:t xml:space="preserve">Must be neat and tidy at all times.  If long (below the collar) then hair must be plaited or tied.  No coloured bands, slides, clips or ribbons other than Navy blue will be allowed.  Girls to have their natural hair colour throughout the year. </w:t>
      </w:r>
    </w:p>
    <w:p w:rsidR="00901E91" w:rsidRPr="0099315A" w:rsidRDefault="00901E91" w:rsidP="00901E91">
      <w:pPr>
        <w:rPr>
          <w:rFonts w:asciiTheme="minorHAnsi" w:hAnsiTheme="minorHAnsi" w:cstheme="minorHAnsi"/>
          <w:b/>
        </w:rPr>
      </w:pPr>
      <w:r w:rsidRPr="0099315A">
        <w:rPr>
          <w:rFonts w:asciiTheme="minorHAnsi" w:hAnsiTheme="minorHAnsi" w:cstheme="minorHAnsi"/>
          <w:b/>
        </w:rPr>
        <w:t>Braid</w:t>
      </w:r>
      <w:r w:rsidRPr="0099315A">
        <w:rPr>
          <w:rFonts w:asciiTheme="minorHAnsi" w:hAnsiTheme="minorHAnsi" w:cstheme="minorHAnsi"/>
          <w:b/>
        </w:rPr>
        <w:t>s</w:t>
      </w:r>
      <w:r w:rsidRPr="0099315A">
        <w:rPr>
          <w:rFonts w:asciiTheme="minorHAnsi" w:hAnsiTheme="minorHAnsi" w:cstheme="minorHAnsi"/>
          <w:b/>
        </w:rPr>
        <w:t xml:space="preserve"> to be neat, tied up if below the collar.  No extra bobbles or accessories permitted in the braids.  A letter will be issued to the defaulters to correct the inappropriate hair style.</w:t>
      </w:r>
    </w:p>
    <w:p w:rsidR="00901E91" w:rsidRPr="00CD3D94" w:rsidRDefault="00901E91" w:rsidP="00901E91">
      <w:pPr>
        <w:ind w:left="360" w:hanging="360"/>
        <w:rPr>
          <w:rFonts w:asciiTheme="minorHAnsi" w:hAnsiTheme="minorHAnsi" w:cstheme="minorHAnsi"/>
          <w:b/>
          <w:bCs/>
          <w:sz w:val="24"/>
          <w:szCs w:val="24"/>
        </w:rPr>
      </w:pPr>
      <w:r w:rsidRPr="00CD3D94">
        <w:rPr>
          <w:rFonts w:asciiTheme="minorHAnsi" w:hAnsiTheme="minorHAnsi" w:cstheme="minorHAnsi"/>
          <w:b/>
          <w:bCs/>
          <w:sz w:val="24"/>
          <w:szCs w:val="24"/>
          <w:u w:val="single"/>
        </w:rPr>
        <w:t>BOYS:</w:t>
      </w:r>
      <w:r w:rsidRPr="00CD3D94">
        <w:rPr>
          <w:rFonts w:asciiTheme="minorHAnsi" w:hAnsiTheme="minorHAnsi" w:cstheme="minorHAnsi"/>
          <w:b/>
          <w:bCs/>
          <w:sz w:val="24"/>
          <w:szCs w:val="24"/>
        </w:rPr>
        <w:tab/>
      </w:r>
    </w:p>
    <w:p w:rsidR="00901E91" w:rsidRPr="0099315A" w:rsidRDefault="00901E91" w:rsidP="00901E91">
      <w:pPr>
        <w:rPr>
          <w:rFonts w:asciiTheme="minorHAnsi" w:hAnsiTheme="minorHAnsi" w:cstheme="minorHAnsi"/>
        </w:rPr>
      </w:pPr>
      <w:r w:rsidRPr="0099315A">
        <w:rPr>
          <w:rFonts w:asciiTheme="minorHAnsi" w:hAnsiTheme="minorHAnsi" w:cstheme="minorHAnsi"/>
        </w:rPr>
        <w:t xml:space="preserve">Hair must be short and neat at all times.  No extra–ordinary haircuts and colouring will be allowed. </w:t>
      </w:r>
      <w:r w:rsidRPr="0099315A">
        <w:rPr>
          <w:rFonts w:asciiTheme="minorHAnsi" w:hAnsiTheme="minorHAnsi" w:cstheme="minorHAnsi"/>
          <w:b/>
        </w:rPr>
        <w:t>No coloured or dyed hair will be permitted. No stepped haircuts (faders).  Hair should not be touching the collar or covering the eyes.  A letter will be issued to defaulters to correct the inappropriate hair style.</w:t>
      </w:r>
    </w:p>
    <w:p w:rsidR="00901E91" w:rsidRPr="0099315A" w:rsidRDefault="00901E91" w:rsidP="00901E91">
      <w:pPr>
        <w:rPr>
          <w:rFonts w:asciiTheme="minorHAnsi" w:hAnsiTheme="minorHAnsi" w:cstheme="minorHAnsi"/>
          <w:b/>
          <w:bCs/>
          <w:sz w:val="28"/>
          <w:szCs w:val="28"/>
        </w:rPr>
      </w:pPr>
      <w:r w:rsidRPr="0099315A">
        <w:rPr>
          <w:rFonts w:asciiTheme="minorHAnsi" w:hAnsiTheme="minorHAnsi" w:cstheme="minorHAnsi"/>
          <w:b/>
          <w:bCs/>
          <w:sz w:val="28"/>
          <w:szCs w:val="28"/>
          <w:u w:val="single"/>
        </w:rPr>
        <w:t>UNIFORM</w:t>
      </w:r>
    </w:p>
    <w:p w:rsidR="00901E91" w:rsidRPr="0099315A" w:rsidRDefault="00901E91" w:rsidP="00901E91">
      <w:pPr>
        <w:rPr>
          <w:rFonts w:asciiTheme="minorHAnsi" w:hAnsiTheme="minorHAnsi" w:cstheme="minorHAnsi"/>
        </w:rPr>
      </w:pPr>
      <w:r w:rsidRPr="0099315A">
        <w:rPr>
          <w:rFonts w:asciiTheme="minorHAnsi" w:hAnsiTheme="minorHAnsi" w:cstheme="minorHAnsi"/>
        </w:rPr>
        <w:t>ALL ITEMS OF CLOTHING MUST BE CLEARLY MARKED WITH THE LEARNER’S NAME AND GRADE.</w:t>
      </w:r>
    </w:p>
    <w:p w:rsidR="00901E91" w:rsidRPr="00CD3D94" w:rsidRDefault="00901E91" w:rsidP="00901E91">
      <w:pPr>
        <w:ind w:left="1260" w:hanging="1260"/>
        <w:rPr>
          <w:rFonts w:asciiTheme="minorHAnsi" w:hAnsiTheme="minorHAnsi" w:cstheme="minorHAnsi"/>
          <w:b/>
          <w:bCs/>
          <w:sz w:val="24"/>
          <w:szCs w:val="24"/>
        </w:rPr>
      </w:pPr>
      <w:r w:rsidRPr="00CD3D94">
        <w:rPr>
          <w:rFonts w:asciiTheme="minorHAnsi" w:hAnsiTheme="minorHAnsi" w:cstheme="minorHAnsi"/>
          <w:b/>
          <w:bCs/>
          <w:sz w:val="24"/>
          <w:szCs w:val="24"/>
          <w:u w:val="single"/>
        </w:rPr>
        <w:t>GIRLS</w:t>
      </w:r>
      <w:r w:rsidRPr="00CD3D94">
        <w:rPr>
          <w:rFonts w:asciiTheme="minorHAnsi" w:hAnsiTheme="minorHAnsi" w:cstheme="minorHAnsi"/>
          <w:b/>
          <w:bCs/>
          <w:sz w:val="24"/>
          <w:szCs w:val="24"/>
        </w:rPr>
        <w:t>:</w:t>
      </w:r>
      <w:r w:rsidRPr="00CD3D94">
        <w:rPr>
          <w:rFonts w:asciiTheme="minorHAnsi" w:hAnsiTheme="minorHAnsi" w:cstheme="minorHAnsi"/>
          <w:b/>
          <w:bCs/>
          <w:sz w:val="24"/>
          <w:szCs w:val="24"/>
        </w:rPr>
        <w:tab/>
      </w:r>
    </w:p>
    <w:p w:rsidR="00901E91" w:rsidRPr="0099315A" w:rsidRDefault="00901E91" w:rsidP="00901E91">
      <w:pPr>
        <w:pStyle w:val="NoSpacing"/>
        <w:rPr>
          <w:rFonts w:asciiTheme="minorHAnsi" w:hAnsiTheme="minorHAnsi" w:cstheme="minorHAnsi"/>
        </w:rPr>
      </w:pPr>
      <w:r w:rsidRPr="0099315A">
        <w:rPr>
          <w:rFonts w:asciiTheme="minorHAnsi" w:hAnsiTheme="minorHAnsi" w:cstheme="minorHAnsi"/>
        </w:rPr>
        <w:t>Grey tunic (with optional Grey pants underneath). Girls may not wear pants</w:t>
      </w:r>
      <w:r w:rsidRPr="0099315A">
        <w:rPr>
          <w:rFonts w:asciiTheme="minorHAnsi" w:hAnsiTheme="minorHAnsi" w:cstheme="minorHAnsi"/>
        </w:rPr>
        <w:t xml:space="preserve"> alone - it must </w:t>
      </w:r>
    </w:p>
    <w:p w:rsidR="00901E91" w:rsidRPr="0099315A" w:rsidRDefault="00901E91" w:rsidP="00901E91">
      <w:pPr>
        <w:pStyle w:val="NoSpacing"/>
        <w:rPr>
          <w:rFonts w:asciiTheme="minorHAnsi" w:hAnsiTheme="minorHAnsi" w:cstheme="minorHAnsi"/>
        </w:rPr>
      </w:pPr>
      <w:proofErr w:type="gramStart"/>
      <w:r w:rsidRPr="0099315A">
        <w:rPr>
          <w:rFonts w:asciiTheme="minorHAnsi" w:hAnsiTheme="minorHAnsi" w:cstheme="minorHAnsi"/>
        </w:rPr>
        <w:t>be</w:t>
      </w:r>
      <w:proofErr w:type="gramEnd"/>
      <w:r w:rsidRPr="0099315A">
        <w:rPr>
          <w:rFonts w:asciiTheme="minorHAnsi" w:hAnsiTheme="minorHAnsi" w:cstheme="minorHAnsi"/>
        </w:rPr>
        <w:t xml:space="preserve"> worn under a dress. School Badge on tunic, a school tie, white socks, black shoes, grey pullover/jersey must be worn.</w:t>
      </w:r>
      <w:r w:rsidRPr="0099315A">
        <w:rPr>
          <w:rFonts w:asciiTheme="minorHAnsi" w:hAnsiTheme="minorHAnsi" w:cstheme="minorHAnsi"/>
        </w:rPr>
        <w:tab/>
      </w:r>
    </w:p>
    <w:p w:rsidR="00901E91" w:rsidRPr="0099315A" w:rsidRDefault="00901E91" w:rsidP="00901E91">
      <w:pPr>
        <w:pStyle w:val="NoSpacing"/>
        <w:rPr>
          <w:rFonts w:asciiTheme="minorHAnsi" w:hAnsiTheme="minorHAnsi" w:cstheme="minorHAnsi"/>
        </w:rPr>
      </w:pPr>
      <w:r w:rsidRPr="0099315A">
        <w:rPr>
          <w:rFonts w:asciiTheme="minorHAnsi" w:hAnsiTheme="minorHAnsi" w:cstheme="minorHAnsi"/>
        </w:rPr>
        <w:t xml:space="preserve">Navy blue or black hair accessories and navy blue square scarves are allowed.  </w:t>
      </w:r>
      <w:r w:rsidRPr="0099315A">
        <w:rPr>
          <w:rFonts w:asciiTheme="minorHAnsi" w:hAnsiTheme="minorHAnsi" w:cstheme="minorHAnsi"/>
        </w:rPr>
        <w:tab/>
      </w:r>
    </w:p>
    <w:p w:rsidR="00901E91" w:rsidRPr="0099315A" w:rsidRDefault="00901E91" w:rsidP="00901E91">
      <w:pPr>
        <w:pStyle w:val="NoSpacing"/>
        <w:rPr>
          <w:rFonts w:asciiTheme="minorHAnsi" w:hAnsiTheme="minorHAnsi" w:cstheme="minorHAnsi"/>
        </w:rPr>
      </w:pPr>
      <w:r w:rsidRPr="0099315A">
        <w:rPr>
          <w:rFonts w:asciiTheme="minorHAnsi" w:hAnsiTheme="minorHAnsi" w:cstheme="minorHAnsi"/>
          <w:b/>
        </w:rPr>
        <w:t>No footless tights are permitted.</w:t>
      </w:r>
    </w:p>
    <w:p w:rsidR="00901E91" w:rsidRPr="0099315A" w:rsidRDefault="00901E91" w:rsidP="00901E91">
      <w:pPr>
        <w:pStyle w:val="NoSpacing"/>
        <w:rPr>
          <w:rFonts w:asciiTheme="minorHAnsi" w:hAnsiTheme="minorHAnsi" w:cstheme="minorHAnsi"/>
          <w:b/>
        </w:rPr>
      </w:pPr>
      <w:r w:rsidRPr="0099315A">
        <w:rPr>
          <w:rFonts w:asciiTheme="minorHAnsi" w:hAnsiTheme="minorHAnsi" w:cstheme="minorHAnsi"/>
          <w:b/>
        </w:rPr>
        <w:t>A navy blue blazer with school badge may be worn</w:t>
      </w:r>
    </w:p>
    <w:p w:rsidR="00901E91" w:rsidRPr="0099315A" w:rsidRDefault="00901E91" w:rsidP="00901E91">
      <w:pPr>
        <w:ind w:left="-720" w:firstLine="720"/>
        <w:rPr>
          <w:rFonts w:asciiTheme="minorHAnsi" w:hAnsiTheme="minorHAnsi" w:cstheme="minorHAnsi"/>
          <w:b/>
          <w:bCs/>
        </w:rPr>
      </w:pPr>
      <w:r w:rsidRPr="0099315A">
        <w:rPr>
          <w:rFonts w:asciiTheme="minorHAnsi" w:hAnsiTheme="minorHAnsi" w:cstheme="minorHAnsi"/>
          <w:b/>
          <w:bCs/>
        </w:rPr>
        <w:t>No raincoats are allowed in summer, unless it rains.</w:t>
      </w:r>
    </w:p>
    <w:p w:rsidR="00901E91" w:rsidRPr="00CD3D94" w:rsidRDefault="00901E91" w:rsidP="00901E91">
      <w:pPr>
        <w:pStyle w:val="NoSpacing"/>
        <w:rPr>
          <w:rFonts w:asciiTheme="minorHAnsi" w:hAnsiTheme="minorHAnsi" w:cstheme="minorHAnsi"/>
          <w:sz w:val="24"/>
          <w:szCs w:val="24"/>
        </w:rPr>
      </w:pPr>
      <w:r w:rsidRPr="00CD3D94">
        <w:rPr>
          <w:rFonts w:asciiTheme="minorHAnsi" w:hAnsiTheme="minorHAnsi" w:cstheme="minorHAnsi"/>
          <w:b/>
          <w:bCs/>
          <w:sz w:val="24"/>
          <w:szCs w:val="24"/>
          <w:u w:val="single"/>
        </w:rPr>
        <w:t>BOYS</w:t>
      </w:r>
      <w:r w:rsidR="00CD3D94">
        <w:rPr>
          <w:rFonts w:asciiTheme="minorHAnsi" w:hAnsiTheme="minorHAnsi" w:cstheme="minorHAnsi"/>
          <w:b/>
          <w:bCs/>
          <w:sz w:val="24"/>
          <w:szCs w:val="24"/>
          <w:u w:val="single"/>
        </w:rPr>
        <w:t>:</w:t>
      </w:r>
      <w:r w:rsidRPr="00CD3D94">
        <w:rPr>
          <w:rFonts w:asciiTheme="minorHAnsi" w:hAnsiTheme="minorHAnsi" w:cstheme="minorHAnsi"/>
          <w:sz w:val="24"/>
          <w:szCs w:val="24"/>
        </w:rPr>
        <w:tab/>
      </w:r>
    </w:p>
    <w:p w:rsidR="00901E91" w:rsidRPr="0099315A" w:rsidRDefault="00901E91" w:rsidP="00901E91">
      <w:pPr>
        <w:pStyle w:val="NoSpacing"/>
        <w:rPr>
          <w:rFonts w:asciiTheme="minorHAnsi" w:hAnsiTheme="minorHAnsi" w:cstheme="minorHAnsi"/>
        </w:rPr>
      </w:pPr>
      <w:r w:rsidRPr="0099315A">
        <w:rPr>
          <w:rFonts w:asciiTheme="minorHAnsi" w:hAnsiTheme="minorHAnsi" w:cstheme="minorHAnsi"/>
        </w:rPr>
        <w:t xml:space="preserve">Grey pants, white shirt, school tie, grey socks, black shoes, grey pullover/jersey   </w:t>
      </w:r>
    </w:p>
    <w:p w:rsidR="00901E91" w:rsidRPr="0099315A" w:rsidRDefault="00901E91" w:rsidP="00901E91">
      <w:pPr>
        <w:pStyle w:val="NoSpacing"/>
        <w:rPr>
          <w:rFonts w:asciiTheme="minorHAnsi" w:hAnsiTheme="minorHAnsi" w:cstheme="minorHAnsi"/>
          <w:b/>
          <w:bCs/>
        </w:rPr>
      </w:pPr>
      <w:r w:rsidRPr="0099315A">
        <w:rPr>
          <w:rFonts w:asciiTheme="minorHAnsi" w:hAnsiTheme="minorHAnsi" w:cstheme="minorHAnsi"/>
          <w:b/>
          <w:bCs/>
        </w:rPr>
        <w:t xml:space="preserve">A navy blue blazer with school badge may be worn </w:t>
      </w:r>
    </w:p>
    <w:p w:rsidR="00901E91" w:rsidRPr="0099315A" w:rsidRDefault="00901E91" w:rsidP="00901E91">
      <w:pPr>
        <w:pStyle w:val="NoSpacing"/>
        <w:rPr>
          <w:rFonts w:asciiTheme="minorHAnsi" w:hAnsiTheme="minorHAnsi" w:cstheme="minorHAnsi"/>
        </w:rPr>
      </w:pPr>
      <w:r w:rsidRPr="0099315A">
        <w:rPr>
          <w:rFonts w:asciiTheme="minorHAnsi" w:hAnsiTheme="minorHAnsi" w:cstheme="minorHAnsi"/>
          <w:b/>
          <w:bCs/>
        </w:rPr>
        <w:t xml:space="preserve">No raincoats permitted in </w:t>
      </w:r>
      <w:proofErr w:type="gramStart"/>
      <w:r w:rsidRPr="0099315A">
        <w:rPr>
          <w:rFonts w:asciiTheme="minorHAnsi" w:hAnsiTheme="minorHAnsi" w:cstheme="minorHAnsi"/>
          <w:b/>
          <w:bCs/>
        </w:rPr>
        <w:t>Summer</w:t>
      </w:r>
      <w:proofErr w:type="gramEnd"/>
      <w:r w:rsidRPr="0099315A">
        <w:rPr>
          <w:rFonts w:asciiTheme="minorHAnsi" w:hAnsiTheme="minorHAnsi" w:cstheme="minorHAnsi"/>
          <w:b/>
          <w:bCs/>
        </w:rPr>
        <w:t>, unless it rains.</w:t>
      </w:r>
    </w:p>
    <w:p w:rsidR="00901E91" w:rsidRPr="0099315A" w:rsidRDefault="00901E91" w:rsidP="00901E91">
      <w:pPr>
        <w:pStyle w:val="NoSpacing"/>
        <w:rPr>
          <w:rFonts w:asciiTheme="minorHAnsi" w:hAnsiTheme="minorHAnsi" w:cstheme="minorHAnsi"/>
        </w:rPr>
      </w:pPr>
      <w:r w:rsidRPr="0099315A">
        <w:rPr>
          <w:rFonts w:asciiTheme="minorHAnsi" w:hAnsiTheme="minorHAnsi" w:cstheme="minorHAnsi"/>
        </w:rPr>
        <w:t xml:space="preserve"> </w:t>
      </w:r>
    </w:p>
    <w:p w:rsidR="00CD3D94" w:rsidRPr="00CD3D94" w:rsidRDefault="00901E91" w:rsidP="00901E91">
      <w:pPr>
        <w:pStyle w:val="NoSpacing"/>
        <w:rPr>
          <w:rFonts w:asciiTheme="minorHAnsi" w:hAnsiTheme="minorHAnsi" w:cstheme="minorHAnsi"/>
          <w:b/>
          <w:sz w:val="24"/>
          <w:szCs w:val="24"/>
          <w:u w:val="single"/>
        </w:rPr>
      </w:pPr>
      <w:r w:rsidRPr="00CD3D94">
        <w:rPr>
          <w:rFonts w:asciiTheme="minorHAnsi" w:hAnsiTheme="minorHAnsi" w:cstheme="minorHAnsi"/>
          <w:b/>
          <w:sz w:val="24"/>
          <w:szCs w:val="24"/>
          <w:u w:val="single"/>
        </w:rPr>
        <w:t>SHOES</w:t>
      </w:r>
      <w:r w:rsidR="00CD3D94" w:rsidRPr="00CD3D94">
        <w:rPr>
          <w:rFonts w:asciiTheme="minorHAnsi" w:hAnsiTheme="minorHAnsi" w:cstheme="minorHAnsi"/>
          <w:b/>
          <w:sz w:val="24"/>
          <w:szCs w:val="24"/>
          <w:u w:val="single"/>
        </w:rPr>
        <w:t>:</w:t>
      </w:r>
    </w:p>
    <w:p w:rsidR="00CD3D94" w:rsidRDefault="00901E91" w:rsidP="00901E91">
      <w:pPr>
        <w:pStyle w:val="NoSpacing"/>
        <w:rPr>
          <w:rFonts w:asciiTheme="minorHAnsi" w:hAnsiTheme="minorHAnsi" w:cstheme="minorHAnsi"/>
        </w:rPr>
      </w:pPr>
      <w:r w:rsidRPr="0099315A">
        <w:rPr>
          <w:rFonts w:asciiTheme="minorHAnsi" w:hAnsiTheme="minorHAnsi" w:cstheme="minorHAnsi"/>
        </w:rPr>
        <w:t xml:space="preserve">Only plain black regulation school shoes will be allowed for girls and boys. </w:t>
      </w:r>
    </w:p>
    <w:p w:rsidR="00CD3D94" w:rsidRDefault="00CD3D94" w:rsidP="00901E91">
      <w:pPr>
        <w:pStyle w:val="NoSpacing"/>
        <w:rPr>
          <w:rFonts w:asciiTheme="minorHAnsi" w:hAnsiTheme="minorHAnsi" w:cstheme="minorHAnsi"/>
        </w:rPr>
      </w:pPr>
    </w:p>
    <w:p w:rsidR="00901E91" w:rsidRPr="0099315A" w:rsidRDefault="00901E91" w:rsidP="00901E91">
      <w:pPr>
        <w:pStyle w:val="NoSpacing"/>
        <w:rPr>
          <w:rFonts w:asciiTheme="minorHAnsi" w:eastAsia="Lucida Sans Unicode" w:hAnsiTheme="minorHAnsi" w:cstheme="minorHAnsi"/>
          <w:kern w:val="1"/>
          <w:lang w:val="en-US"/>
        </w:rPr>
      </w:pPr>
      <w:r w:rsidRPr="0099315A">
        <w:rPr>
          <w:rFonts w:asciiTheme="minorHAnsi" w:eastAsia="Lucida Sans Unicode" w:hAnsiTheme="minorHAnsi" w:cstheme="minorHAnsi"/>
          <w:kern w:val="1"/>
          <w:lang w:val="en-US"/>
        </w:rPr>
        <w:t>Defaulters will be issued with a warning; a grace period will follow. Thereafter the learner will be sent home only to return once the shoes have been corrected.</w:t>
      </w:r>
      <w:r w:rsidRPr="0099315A">
        <w:rPr>
          <w:rFonts w:asciiTheme="minorHAnsi" w:eastAsia="Lucida Sans Unicode" w:hAnsiTheme="minorHAnsi" w:cstheme="minorHAnsi"/>
          <w:kern w:val="1"/>
          <w:lang w:val="en-US"/>
        </w:rPr>
        <w:tab/>
      </w:r>
    </w:p>
    <w:p w:rsidR="00901E91" w:rsidRPr="00CD3D94" w:rsidRDefault="00901E91" w:rsidP="00CD3D94">
      <w:pPr>
        <w:rPr>
          <w:rFonts w:asciiTheme="minorHAnsi" w:hAnsiTheme="minorHAnsi" w:cstheme="minorHAnsi"/>
          <w:b/>
          <w:sz w:val="24"/>
          <w:szCs w:val="24"/>
          <w:u w:val="single"/>
        </w:rPr>
      </w:pPr>
      <w:r w:rsidRPr="00CD3D94">
        <w:rPr>
          <w:rFonts w:asciiTheme="minorHAnsi" w:hAnsiTheme="minorHAnsi" w:cstheme="minorHAnsi"/>
          <w:b/>
          <w:sz w:val="24"/>
          <w:szCs w:val="24"/>
          <w:u w:val="single"/>
        </w:rPr>
        <w:lastRenderedPageBreak/>
        <w:t>WINTER UNIFORM</w:t>
      </w:r>
      <w:r w:rsidR="00CD3D94" w:rsidRPr="00CD3D94">
        <w:rPr>
          <w:rFonts w:asciiTheme="minorHAnsi" w:hAnsiTheme="minorHAnsi" w:cstheme="minorHAnsi"/>
          <w:b/>
          <w:sz w:val="24"/>
          <w:szCs w:val="24"/>
          <w:u w:val="single"/>
        </w:rPr>
        <w:t>:</w:t>
      </w:r>
    </w:p>
    <w:p w:rsidR="00901E91" w:rsidRPr="0099315A" w:rsidRDefault="00901E91" w:rsidP="00CD3D94">
      <w:pPr>
        <w:pStyle w:val="NoSpacing"/>
      </w:pPr>
      <w:r w:rsidRPr="0099315A">
        <w:t>Same as the above except: -</w:t>
      </w:r>
    </w:p>
    <w:p w:rsidR="00901E91" w:rsidRPr="0099315A" w:rsidRDefault="00901E91" w:rsidP="00CD3D94">
      <w:pPr>
        <w:pStyle w:val="NoSpacing"/>
      </w:pPr>
      <w:r w:rsidRPr="0099315A">
        <w:t>Long sleeve grey jersey with school badge.</w:t>
      </w:r>
    </w:p>
    <w:p w:rsidR="00901E91" w:rsidRPr="0099315A" w:rsidRDefault="00901E91" w:rsidP="00CD3D94">
      <w:pPr>
        <w:pStyle w:val="NoSpacing"/>
      </w:pPr>
      <w:r w:rsidRPr="0099315A">
        <w:t>Black opaque stockings for girls to be worn without socks.</w:t>
      </w:r>
    </w:p>
    <w:p w:rsidR="00901E91" w:rsidRPr="0099315A" w:rsidRDefault="00901E91" w:rsidP="00CD3D94">
      <w:pPr>
        <w:pStyle w:val="NoSpacing"/>
        <w:rPr>
          <w:b/>
        </w:rPr>
      </w:pPr>
      <w:r w:rsidRPr="0099315A">
        <w:rPr>
          <w:b/>
        </w:rPr>
        <w:t>Only a navy blue raincoat or jacket will be allowed.  No branded or printed jackets, tops or hoodies will be permitted.</w:t>
      </w:r>
    </w:p>
    <w:p w:rsidR="00901E91" w:rsidRPr="0099315A" w:rsidRDefault="00901E91" w:rsidP="000924B6">
      <w:pPr>
        <w:pStyle w:val="NoSpacing"/>
      </w:pPr>
      <w:r w:rsidRPr="0099315A">
        <w:t>Any other non-regulation clothing items will be asked to be removed and thereafter confiscated.</w:t>
      </w:r>
    </w:p>
    <w:p w:rsidR="000924B6" w:rsidRDefault="000924B6" w:rsidP="00901E91">
      <w:pPr>
        <w:rPr>
          <w:rFonts w:asciiTheme="minorHAnsi" w:hAnsiTheme="minorHAnsi" w:cstheme="minorHAnsi"/>
          <w:b/>
          <w:sz w:val="24"/>
          <w:szCs w:val="24"/>
          <w:u w:val="single"/>
        </w:rPr>
      </w:pPr>
    </w:p>
    <w:p w:rsidR="00901E91" w:rsidRPr="00CD3D94" w:rsidRDefault="00901E91" w:rsidP="00901E91">
      <w:pPr>
        <w:rPr>
          <w:rFonts w:asciiTheme="minorHAnsi" w:hAnsiTheme="minorHAnsi" w:cstheme="minorHAnsi"/>
          <w:b/>
          <w:sz w:val="24"/>
          <w:szCs w:val="24"/>
        </w:rPr>
      </w:pPr>
      <w:r w:rsidRPr="00CD3D94">
        <w:rPr>
          <w:rFonts w:asciiTheme="minorHAnsi" w:hAnsiTheme="minorHAnsi" w:cstheme="minorHAnsi"/>
          <w:b/>
          <w:sz w:val="24"/>
          <w:szCs w:val="24"/>
          <w:u w:val="single"/>
        </w:rPr>
        <w:t>PHYSICAL EDUCATION</w:t>
      </w:r>
      <w:r w:rsidR="00CD3D94" w:rsidRPr="00CD3D94">
        <w:rPr>
          <w:rFonts w:asciiTheme="minorHAnsi" w:hAnsiTheme="minorHAnsi" w:cstheme="minorHAnsi"/>
          <w:b/>
          <w:sz w:val="24"/>
          <w:szCs w:val="24"/>
          <w:u w:val="single"/>
        </w:rPr>
        <w:t>:</w:t>
      </w:r>
    </w:p>
    <w:p w:rsidR="00901E91" w:rsidRPr="0099315A" w:rsidRDefault="00901E91" w:rsidP="00901E91">
      <w:pPr>
        <w:rPr>
          <w:rFonts w:asciiTheme="minorHAnsi" w:hAnsiTheme="minorHAnsi" w:cstheme="minorHAnsi"/>
        </w:rPr>
      </w:pPr>
      <w:r w:rsidRPr="0099315A">
        <w:rPr>
          <w:rFonts w:asciiTheme="minorHAnsi" w:hAnsiTheme="minorHAnsi" w:cstheme="minorHAnsi"/>
        </w:rPr>
        <w:t>Royal blue shorts/</w:t>
      </w:r>
      <w:proofErr w:type="spellStart"/>
      <w:r w:rsidRPr="0099315A">
        <w:rPr>
          <w:rFonts w:asciiTheme="minorHAnsi" w:hAnsiTheme="minorHAnsi" w:cstheme="minorHAnsi"/>
        </w:rPr>
        <w:t>skorts</w:t>
      </w:r>
      <w:proofErr w:type="spellEnd"/>
      <w:r w:rsidRPr="0099315A">
        <w:rPr>
          <w:rFonts w:asciiTheme="minorHAnsi" w:hAnsiTheme="minorHAnsi" w:cstheme="minorHAnsi"/>
        </w:rPr>
        <w:t xml:space="preserve"> for the girls, Royal blue school sweater, white trainers (NO ALL STARS).  All learners must be properly attired and wear the correct </w:t>
      </w:r>
      <w:proofErr w:type="spellStart"/>
      <w:r w:rsidRPr="0099315A">
        <w:rPr>
          <w:rFonts w:asciiTheme="minorHAnsi" w:hAnsiTheme="minorHAnsi" w:cstheme="minorHAnsi"/>
        </w:rPr>
        <w:t>Phys</w:t>
      </w:r>
      <w:proofErr w:type="spellEnd"/>
      <w:r w:rsidRPr="0099315A">
        <w:rPr>
          <w:rFonts w:asciiTheme="minorHAnsi" w:hAnsiTheme="minorHAnsi" w:cstheme="minorHAnsi"/>
        </w:rPr>
        <w:t xml:space="preserve"> Ed uniform.  If a learner defaults on their </w:t>
      </w:r>
      <w:proofErr w:type="spellStart"/>
      <w:r w:rsidRPr="0099315A">
        <w:rPr>
          <w:rFonts w:asciiTheme="minorHAnsi" w:hAnsiTheme="minorHAnsi" w:cstheme="minorHAnsi"/>
        </w:rPr>
        <w:t>Phys</w:t>
      </w:r>
      <w:proofErr w:type="spellEnd"/>
      <w:r w:rsidRPr="0099315A">
        <w:rPr>
          <w:rFonts w:asciiTheme="minorHAnsi" w:hAnsiTheme="minorHAnsi" w:cstheme="minorHAnsi"/>
        </w:rPr>
        <w:t xml:space="preserve"> Ed uniform in anyway, they will be issued a warning first. On the second offence the learner will be placed in detention and will take part in the </w:t>
      </w:r>
      <w:proofErr w:type="spellStart"/>
      <w:r w:rsidRPr="0099315A">
        <w:rPr>
          <w:rFonts w:asciiTheme="minorHAnsi" w:hAnsiTheme="minorHAnsi" w:cstheme="minorHAnsi"/>
        </w:rPr>
        <w:t>Phys</w:t>
      </w:r>
      <w:proofErr w:type="spellEnd"/>
      <w:r w:rsidRPr="0099315A">
        <w:rPr>
          <w:rFonts w:asciiTheme="minorHAnsi" w:hAnsiTheme="minorHAnsi" w:cstheme="minorHAnsi"/>
        </w:rPr>
        <w:t xml:space="preserve"> Ed class on that day, wearing their school uniform. </w:t>
      </w:r>
    </w:p>
    <w:p w:rsidR="00901E91" w:rsidRPr="00CD3D94" w:rsidRDefault="00901E91" w:rsidP="00901E91">
      <w:pPr>
        <w:rPr>
          <w:rFonts w:asciiTheme="minorHAnsi" w:hAnsiTheme="minorHAnsi" w:cstheme="minorHAnsi"/>
          <w:b/>
          <w:bCs/>
          <w:sz w:val="24"/>
          <w:szCs w:val="24"/>
        </w:rPr>
      </w:pPr>
      <w:r w:rsidRPr="00CD3D94">
        <w:rPr>
          <w:rFonts w:asciiTheme="minorHAnsi" w:hAnsiTheme="minorHAnsi" w:cstheme="minorHAnsi"/>
          <w:b/>
          <w:bCs/>
          <w:sz w:val="24"/>
          <w:szCs w:val="24"/>
          <w:u w:val="single"/>
        </w:rPr>
        <w:t>SCARVES AND FEZZES</w:t>
      </w:r>
      <w:r w:rsidR="00CD3D94" w:rsidRPr="00CD3D94">
        <w:rPr>
          <w:rFonts w:asciiTheme="minorHAnsi" w:hAnsiTheme="minorHAnsi" w:cstheme="minorHAnsi"/>
          <w:b/>
          <w:bCs/>
          <w:sz w:val="24"/>
          <w:szCs w:val="24"/>
          <w:u w:val="single"/>
        </w:rPr>
        <w:t>:</w:t>
      </w:r>
      <w:r w:rsidRPr="00CD3D94">
        <w:rPr>
          <w:rFonts w:asciiTheme="minorHAnsi" w:hAnsiTheme="minorHAnsi" w:cstheme="minorHAnsi"/>
          <w:b/>
          <w:bCs/>
          <w:sz w:val="24"/>
          <w:szCs w:val="24"/>
        </w:rPr>
        <w:tab/>
      </w:r>
    </w:p>
    <w:p w:rsidR="00901E91" w:rsidRPr="0099315A" w:rsidRDefault="00901E91" w:rsidP="00901E91">
      <w:pPr>
        <w:rPr>
          <w:rFonts w:asciiTheme="minorHAnsi" w:hAnsiTheme="minorHAnsi" w:cstheme="minorHAnsi"/>
        </w:rPr>
      </w:pPr>
      <w:r w:rsidRPr="0099315A">
        <w:rPr>
          <w:rFonts w:asciiTheme="minorHAnsi" w:hAnsiTheme="minorHAnsi" w:cstheme="minorHAnsi"/>
        </w:rPr>
        <w:t xml:space="preserve">Girls are allowed to wear only a navy blue square scarf and boys a plain white </w:t>
      </w:r>
      <w:proofErr w:type="spellStart"/>
      <w:r w:rsidRPr="0099315A">
        <w:rPr>
          <w:rFonts w:asciiTheme="minorHAnsi" w:hAnsiTheme="minorHAnsi" w:cstheme="minorHAnsi"/>
        </w:rPr>
        <w:t>fezz</w:t>
      </w:r>
      <w:proofErr w:type="spellEnd"/>
      <w:r w:rsidRPr="0099315A">
        <w:rPr>
          <w:rFonts w:asciiTheme="minorHAnsi" w:hAnsiTheme="minorHAnsi" w:cstheme="minorHAnsi"/>
        </w:rPr>
        <w:t xml:space="preserve">.  No sequins or trimmings allowed. Any other scarves or </w:t>
      </w:r>
      <w:proofErr w:type="spellStart"/>
      <w:r w:rsidRPr="0099315A">
        <w:rPr>
          <w:rFonts w:asciiTheme="minorHAnsi" w:hAnsiTheme="minorHAnsi" w:cstheme="minorHAnsi"/>
        </w:rPr>
        <w:t>fezz’s</w:t>
      </w:r>
      <w:proofErr w:type="spellEnd"/>
      <w:r w:rsidRPr="0099315A">
        <w:rPr>
          <w:rFonts w:asciiTheme="minorHAnsi" w:hAnsiTheme="minorHAnsi" w:cstheme="minorHAnsi"/>
        </w:rPr>
        <w:t xml:space="preserve"> will be removed immediately.</w:t>
      </w:r>
    </w:p>
    <w:p w:rsidR="00901E91" w:rsidRPr="00CD3D94" w:rsidRDefault="00901E91" w:rsidP="00901E91">
      <w:pPr>
        <w:rPr>
          <w:rFonts w:asciiTheme="minorHAnsi" w:hAnsiTheme="minorHAnsi" w:cstheme="minorHAnsi"/>
          <w:sz w:val="24"/>
          <w:szCs w:val="24"/>
        </w:rPr>
      </w:pPr>
      <w:r w:rsidRPr="00CD3D94">
        <w:rPr>
          <w:rFonts w:asciiTheme="minorHAnsi" w:hAnsiTheme="minorHAnsi" w:cstheme="minorHAnsi"/>
          <w:b/>
          <w:bCs/>
          <w:sz w:val="24"/>
          <w:szCs w:val="24"/>
          <w:u w:val="single"/>
        </w:rPr>
        <w:t>JEWELLERY</w:t>
      </w:r>
      <w:r w:rsidR="00CD3D94" w:rsidRPr="00CD3D94">
        <w:rPr>
          <w:rFonts w:asciiTheme="minorHAnsi" w:hAnsiTheme="minorHAnsi" w:cstheme="minorHAnsi"/>
          <w:b/>
          <w:bCs/>
          <w:sz w:val="24"/>
          <w:szCs w:val="24"/>
          <w:u w:val="single"/>
        </w:rPr>
        <w:t>:</w:t>
      </w:r>
      <w:r w:rsidRPr="00CD3D94">
        <w:rPr>
          <w:rFonts w:asciiTheme="minorHAnsi" w:hAnsiTheme="minorHAnsi" w:cstheme="minorHAnsi"/>
          <w:sz w:val="24"/>
          <w:szCs w:val="24"/>
        </w:rPr>
        <w:tab/>
      </w:r>
    </w:p>
    <w:p w:rsidR="00901E91" w:rsidRPr="0099315A" w:rsidRDefault="00901E91" w:rsidP="00901E91">
      <w:pPr>
        <w:rPr>
          <w:rFonts w:asciiTheme="minorHAnsi" w:hAnsiTheme="minorHAnsi" w:cstheme="minorHAnsi"/>
        </w:rPr>
      </w:pPr>
      <w:r w:rsidRPr="0099315A">
        <w:rPr>
          <w:rFonts w:asciiTheme="minorHAnsi" w:hAnsiTheme="minorHAnsi" w:cstheme="minorHAnsi"/>
        </w:rPr>
        <w:t>Only plain silver or black strap watches and medic-alert bracelets may be worn.  No colourful watches.  Girls with pierced ears may wear a gold or silver stud or sleeper only.  Boys are not allowed to wear any jewellery e.g. gold chains, bracelets etc. A verbal warning will be issued to learners who default, if the item is not removed it will be confiscated.</w:t>
      </w:r>
    </w:p>
    <w:p w:rsidR="00901E91" w:rsidRPr="000924B6" w:rsidRDefault="00901E91" w:rsidP="00901E91">
      <w:pPr>
        <w:rPr>
          <w:rFonts w:asciiTheme="minorHAnsi" w:hAnsiTheme="minorHAnsi" w:cstheme="minorHAnsi"/>
          <w:b/>
          <w:bCs/>
          <w:sz w:val="24"/>
          <w:szCs w:val="24"/>
        </w:rPr>
      </w:pPr>
      <w:r w:rsidRPr="000924B6">
        <w:rPr>
          <w:rFonts w:asciiTheme="minorHAnsi" w:hAnsiTheme="minorHAnsi" w:cstheme="minorHAnsi"/>
          <w:b/>
          <w:bCs/>
          <w:sz w:val="24"/>
          <w:szCs w:val="24"/>
          <w:u w:val="single"/>
        </w:rPr>
        <w:t>COURTESY</w:t>
      </w:r>
      <w:r w:rsidR="000924B6" w:rsidRPr="000924B6">
        <w:rPr>
          <w:rFonts w:asciiTheme="minorHAnsi" w:hAnsiTheme="minorHAnsi" w:cstheme="minorHAnsi"/>
          <w:b/>
          <w:bCs/>
          <w:sz w:val="24"/>
          <w:szCs w:val="24"/>
          <w:u w:val="single"/>
        </w:rPr>
        <w:t>:</w:t>
      </w:r>
    </w:p>
    <w:p w:rsidR="00901E91" w:rsidRPr="0099315A" w:rsidRDefault="00901E91" w:rsidP="00901E91">
      <w:pPr>
        <w:numPr>
          <w:ilvl w:val="0"/>
          <w:numId w:val="20"/>
        </w:numPr>
        <w:suppressAutoHyphens/>
        <w:spacing w:after="0" w:line="240" w:lineRule="auto"/>
        <w:rPr>
          <w:rFonts w:asciiTheme="minorHAnsi" w:hAnsiTheme="minorHAnsi" w:cstheme="minorHAnsi"/>
        </w:rPr>
      </w:pPr>
      <w:r w:rsidRPr="0099315A">
        <w:rPr>
          <w:rFonts w:asciiTheme="minorHAnsi" w:hAnsiTheme="minorHAnsi" w:cstheme="minorHAnsi"/>
        </w:rPr>
        <w:t>Learners must greet staff members and visitors and address them properly.  This includes the caretakers and visitors to the school.</w:t>
      </w:r>
    </w:p>
    <w:p w:rsidR="00901E91" w:rsidRPr="0099315A" w:rsidRDefault="00901E91" w:rsidP="00901E91">
      <w:pPr>
        <w:numPr>
          <w:ilvl w:val="0"/>
          <w:numId w:val="20"/>
        </w:numPr>
        <w:suppressAutoHyphens/>
        <w:spacing w:after="0" w:line="240" w:lineRule="auto"/>
        <w:rPr>
          <w:rFonts w:asciiTheme="minorHAnsi" w:hAnsiTheme="minorHAnsi" w:cstheme="minorHAnsi"/>
        </w:rPr>
      </w:pPr>
      <w:r w:rsidRPr="0099315A">
        <w:rPr>
          <w:rFonts w:asciiTheme="minorHAnsi" w:hAnsiTheme="minorHAnsi" w:cstheme="minorHAnsi"/>
        </w:rPr>
        <w:t>If a staff member or visitor passes through a doorway, learners are expected to stand back and allow that person to pass.</w:t>
      </w:r>
    </w:p>
    <w:p w:rsidR="00901E91" w:rsidRPr="0099315A" w:rsidRDefault="00901E91" w:rsidP="00901E91">
      <w:pPr>
        <w:numPr>
          <w:ilvl w:val="0"/>
          <w:numId w:val="20"/>
        </w:numPr>
        <w:suppressAutoHyphens/>
        <w:spacing w:after="0" w:line="240" w:lineRule="auto"/>
        <w:rPr>
          <w:rFonts w:asciiTheme="minorHAnsi" w:hAnsiTheme="minorHAnsi" w:cstheme="minorHAnsi"/>
        </w:rPr>
      </w:pPr>
      <w:r w:rsidRPr="0099315A">
        <w:rPr>
          <w:rFonts w:asciiTheme="minorHAnsi" w:hAnsiTheme="minorHAnsi" w:cstheme="minorHAnsi"/>
        </w:rPr>
        <w:t>Learners must be well-behaved, polite and courteous at all times.</w:t>
      </w:r>
    </w:p>
    <w:p w:rsidR="00901E91" w:rsidRPr="0099315A" w:rsidRDefault="00901E91" w:rsidP="00901E91">
      <w:pPr>
        <w:numPr>
          <w:ilvl w:val="0"/>
          <w:numId w:val="20"/>
        </w:numPr>
        <w:suppressAutoHyphens/>
        <w:spacing w:after="0" w:line="240" w:lineRule="auto"/>
        <w:rPr>
          <w:rFonts w:asciiTheme="minorHAnsi" w:hAnsiTheme="minorHAnsi" w:cstheme="minorHAnsi"/>
        </w:rPr>
      </w:pPr>
      <w:r w:rsidRPr="0099315A">
        <w:rPr>
          <w:rFonts w:asciiTheme="minorHAnsi" w:hAnsiTheme="minorHAnsi" w:cstheme="minorHAnsi"/>
        </w:rPr>
        <w:t>Learners may not fight, swear or be unkind to each other.</w:t>
      </w:r>
    </w:p>
    <w:p w:rsidR="00901E91" w:rsidRPr="0099315A" w:rsidRDefault="00901E91" w:rsidP="00901E91">
      <w:pPr>
        <w:numPr>
          <w:ilvl w:val="0"/>
          <w:numId w:val="20"/>
        </w:numPr>
        <w:suppressAutoHyphens/>
        <w:spacing w:after="0" w:line="240" w:lineRule="auto"/>
        <w:rPr>
          <w:rFonts w:asciiTheme="minorHAnsi" w:hAnsiTheme="minorHAnsi" w:cstheme="minorHAnsi"/>
        </w:rPr>
      </w:pPr>
      <w:r w:rsidRPr="0099315A">
        <w:rPr>
          <w:rFonts w:asciiTheme="minorHAnsi" w:hAnsiTheme="minorHAnsi" w:cstheme="minorHAnsi"/>
        </w:rPr>
        <w:t xml:space="preserve">Learners must line up in an orderly manner before school and after interval.  </w:t>
      </w:r>
    </w:p>
    <w:p w:rsidR="00901E91" w:rsidRPr="0099315A" w:rsidRDefault="00901E91" w:rsidP="00901E91">
      <w:pPr>
        <w:numPr>
          <w:ilvl w:val="0"/>
          <w:numId w:val="20"/>
        </w:numPr>
        <w:suppressAutoHyphens/>
        <w:spacing w:after="0" w:line="240" w:lineRule="auto"/>
        <w:rPr>
          <w:rFonts w:asciiTheme="minorHAnsi" w:hAnsiTheme="minorHAnsi" w:cstheme="minorHAnsi"/>
        </w:rPr>
      </w:pPr>
      <w:r w:rsidRPr="0099315A">
        <w:rPr>
          <w:rFonts w:asciiTheme="minorHAnsi" w:hAnsiTheme="minorHAnsi" w:cstheme="minorHAnsi"/>
        </w:rPr>
        <w:t xml:space="preserve">Learners must walk in a single file to their classrooms                                                 </w:t>
      </w:r>
    </w:p>
    <w:p w:rsidR="00901E91" w:rsidRPr="0099315A" w:rsidRDefault="00901E91" w:rsidP="00901E91">
      <w:pPr>
        <w:numPr>
          <w:ilvl w:val="0"/>
          <w:numId w:val="20"/>
        </w:numPr>
        <w:suppressAutoHyphens/>
        <w:spacing w:after="0" w:line="240" w:lineRule="auto"/>
        <w:rPr>
          <w:rFonts w:asciiTheme="minorHAnsi" w:hAnsiTheme="minorHAnsi" w:cstheme="minorHAnsi"/>
        </w:rPr>
      </w:pPr>
      <w:r w:rsidRPr="0099315A">
        <w:rPr>
          <w:rFonts w:asciiTheme="minorHAnsi" w:hAnsiTheme="minorHAnsi" w:cstheme="minorHAnsi"/>
        </w:rPr>
        <w:t>Learners are not allowed to leave their seats if a teacher is not present in the class.</w:t>
      </w:r>
    </w:p>
    <w:p w:rsidR="00901E91" w:rsidRPr="0099315A" w:rsidRDefault="00901E91" w:rsidP="00901E91">
      <w:pPr>
        <w:numPr>
          <w:ilvl w:val="0"/>
          <w:numId w:val="20"/>
        </w:numPr>
        <w:suppressAutoHyphens/>
        <w:spacing w:after="0" w:line="240" w:lineRule="auto"/>
        <w:rPr>
          <w:rFonts w:asciiTheme="minorHAnsi" w:hAnsiTheme="minorHAnsi" w:cstheme="minorHAnsi"/>
        </w:rPr>
      </w:pPr>
      <w:r w:rsidRPr="0099315A">
        <w:rPr>
          <w:rFonts w:asciiTheme="minorHAnsi" w:hAnsiTheme="minorHAnsi" w:cstheme="minorHAnsi"/>
        </w:rPr>
        <w:t>The toilets must be properly and hygienically used.</w:t>
      </w:r>
    </w:p>
    <w:p w:rsidR="00901E91" w:rsidRPr="0099315A" w:rsidRDefault="00901E91" w:rsidP="00901E91">
      <w:pPr>
        <w:numPr>
          <w:ilvl w:val="0"/>
          <w:numId w:val="20"/>
        </w:numPr>
        <w:suppressAutoHyphens/>
        <w:spacing w:after="0" w:line="240" w:lineRule="auto"/>
        <w:rPr>
          <w:rFonts w:asciiTheme="minorHAnsi" w:hAnsiTheme="minorHAnsi" w:cstheme="minorHAnsi"/>
        </w:rPr>
      </w:pPr>
      <w:r w:rsidRPr="0099315A">
        <w:rPr>
          <w:rFonts w:asciiTheme="minorHAnsi" w:hAnsiTheme="minorHAnsi" w:cstheme="minorHAnsi"/>
        </w:rPr>
        <w:t>No littering, damaging or taking of any school property or other people’s property will be tolerated.</w:t>
      </w:r>
    </w:p>
    <w:p w:rsidR="00901E91" w:rsidRPr="0099315A" w:rsidRDefault="00901E91" w:rsidP="00901E91">
      <w:pPr>
        <w:numPr>
          <w:ilvl w:val="0"/>
          <w:numId w:val="20"/>
        </w:numPr>
        <w:suppressAutoHyphens/>
        <w:spacing w:after="0" w:line="240" w:lineRule="auto"/>
        <w:rPr>
          <w:rFonts w:asciiTheme="minorHAnsi" w:hAnsiTheme="minorHAnsi" w:cstheme="minorHAnsi"/>
        </w:rPr>
      </w:pPr>
      <w:r w:rsidRPr="0099315A">
        <w:rPr>
          <w:rFonts w:asciiTheme="minorHAnsi" w:hAnsiTheme="minorHAnsi" w:cstheme="minorHAnsi"/>
        </w:rPr>
        <w:t>Learners must be punctual at all times</w:t>
      </w:r>
    </w:p>
    <w:p w:rsidR="00901E91" w:rsidRPr="0099315A" w:rsidRDefault="00901E91" w:rsidP="00901E91">
      <w:pPr>
        <w:numPr>
          <w:ilvl w:val="0"/>
          <w:numId w:val="20"/>
        </w:numPr>
        <w:suppressAutoHyphens/>
        <w:spacing w:after="0" w:line="240" w:lineRule="auto"/>
        <w:rPr>
          <w:rFonts w:asciiTheme="minorHAnsi" w:hAnsiTheme="minorHAnsi" w:cstheme="minorHAnsi"/>
        </w:rPr>
      </w:pPr>
      <w:r w:rsidRPr="0099315A">
        <w:rPr>
          <w:rFonts w:asciiTheme="minorHAnsi" w:hAnsiTheme="minorHAnsi" w:cstheme="minorHAnsi"/>
        </w:rPr>
        <w:t>The chewing of bubble-gum is not allowed.</w:t>
      </w:r>
    </w:p>
    <w:p w:rsidR="00901E91" w:rsidRPr="0099315A" w:rsidRDefault="00901E91" w:rsidP="00901E91">
      <w:pPr>
        <w:numPr>
          <w:ilvl w:val="0"/>
          <w:numId w:val="20"/>
        </w:numPr>
        <w:suppressAutoHyphens/>
        <w:spacing w:after="0" w:line="240" w:lineRule="auto"/>
        <w:rPr>
          <w:rFonts w:asciiTheme="minorHAnsi" w:hAnsiTheme="minorHAnsi" w:cstheme="minorHAnsi"/>
        </w:rPr>
      </w:pPr>
      <w:r w:rsidRPr="0099315A">
        <w:rPr>
          <w:rFonts w:asciiTheme="minorHAnsi" w:hAnsiTheme="minorHAnsi" w:cstheme="minorHAnsi"/>
        </w:rPr>
        <w:t>No learner should deface any wall, desk or other school property with graffiti.</w:t>
      </w:r>
    </w:p>
    <w:p w:rsidR="00901E91" w:rsidRPr="0099315A" w:rsidRDefault="00901E91" w:rsidP="00901E91">
      <w:pPr>
        <w:numPr>
          <w:ilvl w:val="0"/>
          <w:numId w:val="20"/>
        </w:numPr>
        <w:suppressAutoHyphens/>
        <w:spacing w:after="0" w:line="240" w:lineRule="auto"/>
        <w:rPr>
          <w:rFonts w:asciiTheme="minorHAnsi" w:hAnsiTheme="minorHAnsi" w:cstheme="minorHAnsi"/>
        </w:rPr>
      </w:pPr>
      <w:r w:rsidRPr="0099315A">
        <w:rPr>
          <w:rFonts w:asciiTheme="minorHAnsi" w:hAnsiTheme="minorHAnsi" w:cstheme="minorHAnsi"/>
        </w:rPr>
        <w:t>The School will contact parents/guardians when a learner’s behaviour becomes a cause of concern and will endeavour, in a spirit of constructive partnership, to resolve the problem.</w:t>
      </w:r>
    </w:p>
    <w:p w:rsidR="00901E91" w:rsidRPr="0099315A" w:rsidRDefault="00901E91" w:rsidP="00901E91">
      <w:pPr>
        <w:suppressAutoHyphens/>
        <w:rPr>
          <w:rFonts w:asciiTheme="minorHAnsi" w:hAnsiTheme="minorHAnsi" w:cstheme="minorHAnsi"/>
          <w:b/>
          <w:u w:val="single"/>
        </w:rPr>
      </w:pPr>
    </w:p>
    <w:p w:rsidR="00901E91" w:rsidRPr="000924B6" w:rsidRDefault="00901E91" w:rsidP="00901E91">
      <w:pPr>
        <w:suppressAutoHyphens/>
        <w:rPr>
          <w:rFonts w:asciiTheme="minorHAnsi" w:hAnsiTheme="minorHAnsi" w:cstheme="minorHAnsi"/>
          <w:b/>
          <w:sz w:val="24"/>
          <w:szCs w:val="24"/>
          <w:u w:val="single"/>
        </w:rPr>
      </w:pPr>
      <w:r w:rsidRPr="000924B6">
        <w:rPr>
          <w:rFonts w:asciiTheme="minorHAnsi" w:hAnsiTheme="minorHAnsi" w:cstheme="minorHAnsi"/>
          <w:b/>
          <w:sz w:val="24"/>
          <w:szCs w:val="24"/>
          <w:u w:val="single"/>
        </w:rPr>
        <w:t>VALUABLES AND PERSONAL BELONGINGS</w:t>
      </w:r>
      <w:r w:rsidR="000924B6" w:rsidRPr="000924B6">
        <w:rPr>
          <w:rFonts w:asciiTheme="minorHAnsi" w:hAnsiTheme="minorHAnsi" w:cstheme="minorHAnsi"/>
          <w:b/>
          <w:sz w:val="24"/>
          <w:szCs w:val="24"/>
          <w:u w:val="single"/>
        </w:rPr>
        <w:t>:</w:t>
      </w:r>
    </w:p>
    <w:p w:rsidR="00901E91" w:rsidRPr="0099315A" w:rsidRDefault="00901E91" w:rsidP="000924B6">
      <w:pPr>
        <w:suppressAutoHyphens/>
        <w:rPr>
          <w:rFonts w:asciiTheme="minorHAnsi" w:hAnsiTheme="minorHAnsi" w:cstheme="minorHAnsi"/>
        </w:rPr>
      </w:pPr>
      <w:r w:rsidRPr="0099315A">
        <w:rPr>
          <w:rFonts w:asciiTheme="minorHAnsi" w:hAnsiTheme="minorHAnsi" w:cstheme="minorHAnsi"/>
        </w:rPr>
        <w:t>The School will not be held responsible for loss of or damage to personal belongings on School premises (e.g. cell phones, bags, books and clothing).</w:t>
      </w:r>
    </w:p>
    <w:p w:rsidR="00901E91" w:rsidRPr="0099315A" w:rsidRDefault="00901E91" w:rsidP="000924B6">
      <w:pPr>
        <w:suppressAutoHyphens/>
        <w:rPr>
          <w:rFonts w:asciiTheme="minorHAnsi" w:hAnsiTheme="minorHAnsi" w:cstheme="minorHAnsi"/>
        </w:rPr>
      </w:pPr>
      <w:r w:rsidRPr="0099315A">
        <w:rPr>
          <w:rFonts w:asciiTheme="minorHAnsi" w:hAnsiTheme="minorHAnsi" w:cstheme="minorHAnsi"/>
          <w:b/>
        </w:rPr>
        <w:t>No cell phones are allowed at school</w:t>
      </w:r>
      <w:r w:rsidRPr="0099315A">
        <w:rPr>
          <w:rFonts w:asciiTheme="minorHAnsi" w:hAnsiTheme="minorHAnsi" w:cstheme="minorHAnsi"/>
        </w:rPr>
        <w:t xml:space="preserve"> (A R100 fee will be charged for confiscated cell phones.)</w:t>
      </w:r>
    </w:p>
    <w:p w:rsidR="00901E91" w:rsidRPr="0099315A" w:rsidRDefault="00901E91" w:rsidP="00901E91">
      <w:pPr>
        <w:rPr>
          <w:rFonts w:asciiTheme="minorHAnsi" w:hAnsiTheme="minorHAnsi" w:cstheme="minorHAnsi"/>
          <w:b/>
          <w:bCs/>
          <w:u w:val="single"/>
        </w:rPr>
      </w:pPr>
    </w:p>
    <w:p w:rsidR="00901E91" w:rsidRPr="000924B6" w:rsidRDefault="00901E91" w:rsidP="00901E91">
      <w:pPr>
        <w:rPr>
          <w:rFonts w:asciiTheme="minorHAnsi" w:hAnsiTheme="minorHAnsi" w:cstheme="minorHAnsi"/>
          <w:b/>
          <w:bCs/>
          <w:sz w:val="24"/>
          <w:szCs w:val="24"/>
          <w:u w:val="single"/>
        </w:rPr>
      </w:pPr>
      <w:r w:rsidRPr="000924B6">
        <w:rPr>
          <w:rFonts w:asciiTheme="minorHAnsi" w:hAnsiTheme="minorHAnsi" w:cstheme="minorHAnsi"/>
          <w:b/>
          <w:bCs/>
          <w:sz w:val="24"/>
          <w:szCs w:val="24"/>
          <w:u w:val="single"/>
        </w:rPr>
        <w:t>BALL GAMES</w:t>
      </w:r>
      <w:r w:rsidR="000924B6" w:rsidRPr="000924B6">
        <w:rPr>
          <w:rFonts w:asciiTheme="minorHAnsi" w:hAnsiTheme="minorHAnsi" w:cstheme="minorHAnsi"/>
          <w:b/>
          <w:bCs/>
          <w:sz w:val="24"/>
          <w:szCs w:val="24"/>
          <w:u w:val="single"/>
        </w:rPr>
        <w:t>:</w:t>
      </w:r>
    </w:p>
    <w:p w:rsidR="00901E91" w:rsidRPr="0099315A" w:rsidRDefault="00901E91" w:rsidP="00901E91">
      <w:pPr>
        <w:numPr>
          <w:ilvl w:val="0"/>
          <w:numId w:val="21"/>
        </w:numPr>
        <w:suppressAutoHyphens/>
        <w:spacing w:after="0" w:line="240" w:lineRule="auto"/>
        <w:rPr>
          <w:rFonts w:asciiTheme="minorHAnsi" w:hAnsiTheme="minorHAnsi" w:cstheme="minorHAnsi"/>
          <w:b/>
          <w:bCs/>
          <w:u w:val="single"/>
        </w:rPr>
      </w:pPr>
      <w:r w:rsidRPr="0099315A">
        <w:rPr>
          <w:rFonts w:asciiTheme="minorHAnsi" w:hAnsiTheme="minorHAnsi" w:cstheme="minorHAnsi"/>
        </w:rPr>
        <w:t>Due to lack of space, each class is allocated a supervised day to play ball games.</w:t>
      </w:r>
    </w:p>
    <w:p w:rsidR="00901E91" w:rsidRPr="0099315A" w:rsidRDefault="00901E91" w:rsidP="00901E91">
      <w:pPr>
        <w:numPr>
          <w:ilvl w:val="0"/>
          <w:numId w:val="21"/>
        </w:numPr>
        <w:suppressAutoHyphens/>
        <w:spacing w:after="0" w:line="240" w:lineRule="auto"/>
        <w:rPr>
          <w:rFonts w:asciiTheme="minorHAnsi" w:hAnsiTheme="minorHAnsi" w:cstheme="minorHAnsi"/>
          <w:b/>
          <w:bCs/>
          <w:u w:val="single"/>
        </w:rPr>
      </w:pPr>
      <w:r w:rsidRPr="0099315A">
        <w:rPr>
          <w:rFonts w:asciiTheme="minorHAnsi" w:hAnsiTheme="minorHAnsi" w:cstheme="minorHAnsi"/>
        </w:rPr>
        <w:t>Ball games only allowed in the morning. No afternoon ball games will be allowed.</w:t>
      </w:r>
    </w:p>
    <w:p w:rsidR="00901E91" w:rsidRPr="0099315A" w:rsidRDefault="00901E91" w:rsidP="00901E91">
      <w:pPr>
        <w:numPr>
          <w:ilvl w:val="0"/>
          <w:numId w:val="21"/>
        </w:numPr>
        <w:suppressAutoHyphens/>
        <w:spacing w:after="0" w:line="240" w:lineRule="auto"/>
        <w:rPr>
          <w:rFonts w:asciiTheme="minorHAnsi" w:hAnsiTheme="minorHAnsi" w:cstheme="minorHAnsi"/>
          <w:b/>
          <w:bCs/>
          <w:u w:val="single"/>
        </w:rPr>
      </w:pPr>
      <w:r w:rsidRPr="0099315A">
        <w:rPr>
          <w:rFonts w:asciiTheme="minorHAnsi" w:hAnsiTheme="minorHAnsi" w:cstheme="minorHAnsi"/>
        </w:rPr>
        <w:t>No learner to bring their own balls to school.</w:t>
      </w:r>
    </w:p>
    <w:p w:rsidR="00901E91" w:rsidRPr="0099315A" w:rsidRDefault="00901E91" w:rsidP="00901E91">
      <w:pPr>
        <w:rPr>
          <w:rFonts w:asciiTheme="minorHAnsi" w:hAnsiTheme="minorHAnsi" w:cstheme="minorHAnsi"/>
          <w:b/>
          <w:bCs/>
          <w:u w:val="single"/>
        </w:rPr>
      </w:pPr>
    </w:p>
    <w:p w:rsidR="00901E91" w:rsidRPr="000924B6" w:rsidRDefault="00901E91" w:rsidP="00901E91">
      <w:pPr>
        <w:rPr>
          <w:rFonts w:asciiTheme="minorHAnsi" w:hAnsiTheme="minorHAnsi" w:cstheme="minorHAnsi"/>
          <w:b/>
          <w:bCs/>
          <w:sz w:val="24"/>
          <w:szCs w:val="24"/>
          <w:u w:val="single"/>
        </w:rPr>
      </w:pPr>
      <w:r w:rsidRPr="000924B6">
        <w:rPr>
          <w:rFonts w:asciiTheme="minorHAnsi" w:hAnsiTheme="minorHAnsi" w:cstheme="minorHAnsi"/>
          <w:b/>
          <w:bCs/>
          <w:sz w:val="24"/>
          <w:szCs w:val="24"/>
          <w:u w:val="single"/>
        </w:rPr>
        <w:t>SCHOLAR PATROL</w:t>
      </w:r>
      <w:r w:rsidR="000924B6" w:rsidRPr="000924B6">
        <w:rPr>
          <w:rFonts w:asciiTheme="minorHAnsi" w:hAnsiTheme="minorHAnsi" w:cstheme="minorHAnsi"/>
          <w:b/>
          <w:bCs/>
          <w:sz w:val="24"/>
          <w:szCs w:val="24"/>
          <w:u w:val="single"/>
        </w:rPr>
        <w:t>:</w:t>
      </w:r>
    </w:p>
    <w:p w:rsidR="00901E91" w:rsidRPr="0099315A" w:rsidRDefault="00901E91" w:rsidP="00901E91">
      <w:pPr>
        <w:ind w:left="720"/>
        <w:rPr>
          <w:rFonts w:asciiTheme="minorHAnsi" w:hAnsiTheme="minorHAnsi" w:cstheme="minorHAnsi"/>
        </w:rPr>
      </w:pPr>
      <w:r w:rsidRPr="0099315A">
        <w:rPr>
          <w:rFonts w:asciiTheme="minorHAnsi" w:hAnsiTheme="minorHAnsi" w:cstheme="minorHAnsi"/>
        </w:rPr>
        <w:t>Five learners from Grade 5 and 6 are selected each year.  It is their duty to ensure that learners cross at the scholar patrol each morning and each afternoon.  Learners are to show them respect and to obey their commands.</w:t>
      </w:r>
    </w:p>
    <w:p w:rsidR="00901E91" w:rsidRPr="000924B6" w:rsidRDefault="00901E91" w:rsidP="00901E91">
      <w:pPr>
        <w:rPr>
          <w:rFonts w:asciiTheme="minorHAnsi" w:hAnsiTheme="minorHAnsi" w:cstheme="minorHAnsi"/>
          <w:b/>
          <w:bCs/>
          <w:sz w:val="24"/>
          <w:szCs w:val="24"/>
          <w:u w:val="single"/>
        </w:rPr>
      </w:pPr>
      <w:r w:rsidRPr="000924B6">
        <w:rPr>
          <w:rFonts w:asciiTheme="minorHAnsi" w:hAnsiTheme="minorHAnsi" w:cstheme="minorHAnsi"/>
          <w:b/>
          <w:bCs/>
          <w:sz w:val="24"/>
          <w:szCs w:val="24"/>
          <w:u w:val="single"/>
        </w:rPr>
        <w:t>PREFECTS</w:t>
      </w:r>
      <w:r w:rsidR="000924B6" w:rsidRPr="000924B6">
        <w:rPr>
          <w:rFonts w:asciiTheme="minorHAnsi" w:hAnsiTheme="minorHAnsi" w:cstheme="minorHAnsi"/>
          <w:b/>
          <w:bCs/>
          <w:sz w:val="24"/>
          <w:szCs w:val="24"/>
          <w:u w:val="single"/>
        </w:rPr>
        <w:t>:</w:t>
      </w:r>
    </w:p>
    <w:p w:rsidR="00901E91" w:rsidRPr="0099315A" w:rsidRDefault="00901E91" w:rsidP="00901E91">
      <w:pPr>
        <w:ind w:left="720"/>
        <w:rPr>
          <w:rFonts w:asciiTheme="minorHAnsi" w:hAnsiTheme="minorHAnsi" w:cstheme="minorHAnsi"/>
        </w:rPr>
      </w:pPr>
      <w:r w:rsidRPr="0099315A">
        <w:rPr>
          <w:rFonts w:asciiTheme="minorHAnsi" w:hAnsiTheme="minorHAnsi" w:cstheme="minorHAnsi"/>
        </w:rPr>
        <w:t>Prefects are selected from the Grade 7 class each year.  It is their duty to report any misbehaviour during intervals to the staff.  Under no circumstances may prefects discipline a child themselves.  They should report the incident to an educator.  A prefect who does not perform his or her duty will lose his or her position and the prefect badge will be removed.</w:t>
      </w:r>
    </w:p>
    <w:p w:rsidR="00901E91" w:rsidRPr="000924B6" w:rsidRDefault="00901E91" w:rsidP="00901E91">
      <w:pPr>
        <w:rPr>
          <w:rFonts w:asciiTheme="minorHAnsi" w:hAnsiTheme="minorHAnsi" w:cstheme="minorHAnsi"/>
          <w:b/>
          <w:bCs/>
          <w:sz w:val="24"/>
          <w:szCs w:val="24"/>
          <w:u w:val="single"/>
        </w:rPr>
      </w:pPr>
      <w:r w:rsidRPr="000924B6">
        <w:rPr>
          <w:rFonts w:asciiTheme="minorHAnsi" w:hAnsiTheme="minorHAnsi" w:cstheme="minorHAnsi"/>
          <w:b/>
          <w:bCs/>
          <w:sz w:val="24"/>
          <w:szCs w:val="24"/>
          <w:u w:val="single"/>
        </w:rPr>
        <w:t>DETENTION</w:t>
      </w:r>
      <w:r w:rsidR="000924B6" w:rsidRPr="000924B6">
        <w:rPr>
          <w:rFonts w:asciiTheme="minorHAnsi" w:hAnsiTheme="minorHAnsi" w:cstheme="minorHAnsi"/>
          <w:b/>
          <w:bCs/>
          <w:sz w:val="24"/>
          <w:szCs w:val="24"/>
          <w:u w:val="single"/>
        </w:rPr>
        <w:t>:</w:t>
      </w:r>
    </w:p>
    <w:p w:rsidR="00901E91" w:rsidRPr="0099315A" w:rsidRDefault="00901E91" w:rsidP="00901E91">
      <w:pPr>
        <w:rPr>
          <w:rFonts w:asciiTheme="minorHAnsi" w:hAnsiTheme="minorHAnsi" w:cstheme="minorHAnsi"/>
        </w:rPr>
      </w:pPr>
      <w:r w:rsidRPr="0099315A">
        <w:rPr>
          <w:rFonts w:asciiTheme="minorHAnsi" w:hAnsiTheme="minorHAnsi" w:cstheme="minorHAnsi"/>
        </w:rPr>
        <w:t xml:space="preserve">Detention classes will take place at the teacher’s discretion, for an hour on an afternoon of their choosing </w:t>
      </w:r>
      <w:r w:rsidRPr="000924B6">
        <w:rPr>
          <w:rFonts w:asciiTheme="minorHAnsi" w:hAnsiTheme="minorHAnsi" w:cstheme="minorHAnsi"/>
          <w:b/>
          <w:i/>
        </w:rPr>
        <w:t>(parent’s will be informed timeously)</w:t>
      </w:r>
      <w:r w:rsidRPr="0099315A">
        <w:rPr>
          <w:rFonts w:asciiTheme="minorHAnsi" w:hAnsiTheme="minorHAnsi" w:cstheme="minorHAnsi"/>
        </w:rPr>
        <w:t>.  Educators will supervise the detention classes.  Learners will be occupied with constructive activity.</w:t>
      </w:r>
    </w:p>
    <w:p w:rsidR="00901E91" w:rsidRPr="000924B6" w:rsidRDefault="00901E91" w:rsidP="00901E91">
      <w:pPr>
        <w:rPr>
          <w:rFonts w:asciiTheme="minorHAnsi" w:hAnsiTheme="minorHAnsi" w:cstheme="minorHAnsi"/>
          <w:b/>
        </w:rPr>
      </w:pPr>
      <w:r w:rsidRPr="000924B6">
        <w:rPr>
          <w:rFonts w:asciiTheme="minorHAnsi" w:hAnsiTheme="minorHAnsi" w:cstheme="minorHAnsi"/>
          <w:b/>
        </w:rPr>
        <w:t xml:space="preserve">No learner will be exempted from detention no matter the excuse. </w:t>
      </w:r>
    </w:p>
    <w:p w:rsidR="00901E91" w:rsidRPr="0099315A" w:rsidRDefault="00901E91" w:rsidP="000924B6">
      <w:pPr>
        <w:rPr>
          <w:rFonts w:asciiTheme="minorHAnsi" w:hAnsiTheme="minorHAnsi" w:cstheme="minorHAnsi"/>
        </w:rPr>
      </w:pPr>
      <w:r w:rsidRPr="0099315A">
        <w:rPr>
          <w:rFonts w:asciiTheme="minorHAnsi" w:hAnsiTheme="minorHAnsi" w:cstheme="minorHAnsi"/>
        </w:rPr>
        <w:t>If the learner is unable to attend the detention session that week they will be placed in detention the following week. After 3 consecutive detention sessions a disciplinary hearing will be held with the educator, learner and the parents.</w:t>
      </w:r>
    </w:p>
    <w:p w:rsidR="00901E91" w:rsidRDefault="00901E91" w:rsidP="00901E91">
      <w:pPr>
        <w:rPr>
          <w:rFonts w:asciiTheme="minorHAnsi" w:hAnsiTheme="minorHAnsi" w:cstheme="minorHAnsi"/>
          <w:b/>
          <w:u w:val="single"/>
        </w:rPr>
      </w:pPr>
    </w:p>
    <w:p w:rsidR="000924B6" w:rsidRDefault="000924B6" w:rsidP="00901E91">
      <w:pPr>
        <w:rPr>
          <w:rFonts w:asciiTheme="minorHAnsi" w:hAnsiTheme="minorHAnsi" w:cstheme="minorHAnsi"/>
          <w:b/>
          <w:u w:val="single"/>
        </w:rPr>
      </w:pPr>
    </w:p>
    <w:p w:rsidR="000924B6" w:rsidRPr="0099315A" w:rsidRDefault="000924B6" w:rsidP="00901E91">
      <w:pPr>
        <w:rPr>
          <w:rFonts w:asciiTheme="minorHAnsi" w:hAnsiTheme="minorHAnsi" w:cstheme="minorHAnsi"/>
          <w:b/>
          <w:u w:val="single"/>
        </w:rPr>
      </w:pPr>
    </w:p>
    <w:p w:rsidR="000924B6" w:rsidRDefault="000924B6" w:rsidP="00901E91">
      <w:pPr>
        <w:rPr>
          <w:rFonts w:asciiTheme="minorHAnsi" w:hAnsiTheme="minorHAnsi" w:cstheme="minorHAnsi"/>
          <w:b/>
          <w:u w:val="single"/>
        </w:rPr>
      </w:pPr>
    </w:p>
    <w:p w:rsidR="00901E91" w:rsidRPr="000924B6" w:rsidRDefault="00901E91" w:rsidP="00901E91">
      <w:pPr>
        <w:rPr>
          <w:rFonts w:asciiTheme="minorHAnsi" w:hAnsiTheme="minorHAnsi" w:cstheme="minorHAnsi"/>
          <w:b/>
          <w:sz w:val="24"/>
          <w:szCs w:val="24"/>
          <w:u w:val="single"/>
        </w:rPr>
      </w:pPr>
      <w:r w:rsidRPr="000924B6">
        <w:rPr>
          <w:rFonts w:asciiTheme="minorHAnsi" w:hAnsiTheme="minorHAnsi" w:cstheme="minorHAnsi"/>
          <w:b/>
          <w:sz w:val="24"/>
          <w:szCs w:val="24"/>
          <w:u w:val="single"/>
        </w:rPr>
        <w:t>ACCOMMODATION OF RELIGIOUS OR CULTURAL RIGHTS</w:t>
      </w:r>
      <w:r w:rsidR="000924B6" w:rsidRPr="000924B6">
        <w:rPr>
          <w:rFonts w:asciiTheme="minorHAnsi" w:hAnsiTheme="minorHAnsi" w:cstheme="minorHAnsi"/>
          <w:b/>
          <w:sz w:val="24"/>
          <w:szCs w:val="24"/>
          <w:u w:val="single"/>
        </w:rPr>
        <w:t>:</w:t>
      </w:r>
    </w:p>
    <w:p w:rsidR="00901E91" w:rsidRPr="0099315A" w:rsidRDefault="00901E91" w:rsidP="00901E91">
      <w:pPr>
        <w:rPr>
          <w:rFonts w:asciiTheme="minorHAnsi" w:hAnsiTheme="minorHAnsi" w:cstheme="minorHAnsi"/>
        </w:rPr>
      </w:pPr>
      <w:r w:rsidRPr="0099315A">
        <w:rPr>
          <w:rFonts w:asciiTheme="minorHAnsi" w:hAnsiTheme="minorHAnsi" w:cstheme="minorHAnsi"/>
        </w:rPr>
        <w:t>Religious practices, conduct or obligations that relate to the core values and beliefs of a recognised religion and that are in conflict with any rule contained in this Code of Conduct will be accommodated by a deviation from this Code of Conduct by the Governing Body under the following conditions:</w:t>
      </w:r>
    </w:p>
    <w:p w:rsidR="00901E91" w:rsidRPr="0099315A" w:rsidRDefault="00901E91" w:rsidP="00901E91">
      <w:pPr>
        <w:numPr>
          <w:ilvl w:val="0"/>
          <w:numId w:val="26"/>
        </w:numPr>
        <w:spacing w:after="0" w:line="240" w:lineRule="auto"/>
        <w:rPr>
          <w:rFonts w:asciiTheme="minorHAnsi" w:hAnsiTheme="minorHAnsi" w:cstheme="minorHAnsi"/>
        </w:rPr>
      </w:pPr>
      <w:r w:rsidRPr="0099315A">
        <w:rPr>
          <w:rFonts w:asciiTheme="minorHAnsi" w:hAnsiTheme="minorHAnsi" w:cstheme="minorHAnsi"/>
        </w:rPr>
        <w:t>The learner, assisted by the parent, must apply, in writing, for a deviation from the standard School rules if such rules are in conflict with or infringe on any religious right of the learner.</w:t>
      </w:r>
    </w:p>
    <w:p w:rsidR="00901E91" w:rsidRPr="0099315A" w:rsidRDefault="00901E91" w:rsidP="00901E91">
      <w:pPr>
        <w:numPr>
          <w:ilvl w:val="0"/>
          <w:numId w:val="26"/>
        </w:numPr>
        <w:spacing w:after="0" w:line="240" w:lineRule="auto"/>
        <w:rPr>
          <w:rFonts w:asciiTheme="minorHAnsi" w:hAnsiTheme="minorHAnsi" w:cstheme="minorHAnsi"/>
        </w:rPr>
      </w:pPr>
      <w:r w:rsidRPr="0099315A">
        <w:rPr>
          <w:rFonts w:asciiTheme="minorHAnsi" w:hAnsiTheme="minorHAnsi" w:cstheme="minorHAnsi"/>
        </w:rPr>
        <w:t>This application must be in writing and must identify the specific rule/s that is/are offensive to the learner’s religious right/s as contained in the Constitution of the Republic of South Africa.</w:t>
      </w:r>
    </w:p>
    <w:p w:rsidR="00901E91" w:rsidRPr="0099315A" w:rsidRDefault="00901E91" w:rsidP="00901E91">
      <w:pPr>
        <w:numPr>
          <w:ilvl w:val="0"/>
          <w:numId w:val="26"/>
        </w:numPr>
        <w:spacing w:after="0" w:line="240" w:lineRule="auto"/>
        <w:rPr>
          <w:rFonts w:asciiTheme="minorHAnsi" w:hAnsiTheme="minorHAnsi" w:cstheme="minorHAnsi"/>
        </w:rPr>
      </w:pPr>
      <w:r w:rsidRPr="0099315A">
        <w:rPr>
          <w:rFonts w:asciiTheme="minorHAnsi" w:hAnsiTheme="minorHAnsi" w:cstheme="minorHAnsi"/>
        </w:rPr>
        <w:t>The learner must provide proof that s/he belongs to that specific religion and that the religious practices, rules and obligations that are in conflict with the School’s Code of Conduct are his/her true beliefs and commitments.</w:t>
      </w:r>
    </w:p>
    <w:p w:rsidR="00901E91" w:rsidRPr="0099315A" w:rsidRDefault="00901E91" w:rsidP="00901E91">
      <w:pPr>
        <w:numPr>
          <w:ilvl w:val="0"/>
          <w:numId w:val="26"/>
        </w:numPr>
        <w:spacing w:after="0" w:line="240" w:lineRule="auto"/>
        <w:rPr>
          <w:rFonts w:asciiTheme="minorHAnsi" w:hAnsiTheme="minorHAnsi" w:cstheme="minorHAnsi"/>
        </w:rPr>
      </w:pPr>
      <w:r w:rsidRPr="0099315A">
        <w:rPr>
          <w:rFonts w:asciiTheme="minorHAnsi" w:hAnsiTheme="minorHAnsi" w:cstheme="minorHAnsi"/>
        </w:rPr>
        <w:t xml:space="preserve"> The religious conduct or practice must be lawful.</w:t>
      </w:r>
    </w:p>
    <w:p w:rsidR="00901E91" w:rsidRPr="0099315A" w:rsidRDefault="00901E91" w:rsidP="00901E91">
      <w:pPr>
        <w:numPr>
          <w:ilvl w:val="0"/>
          <w:numId w:val="26"/>
        </w:numPr>
        <w:spacing w:after="0" w:line="240" w:lineRule="auto"/>
        <w:rPr>
          <w:rFonts w:asciiTheme="minorHAnsi" w:hAnsiTheme="minorHAnsi" w:cstheme="minorHAnsi"/>
        </w:rPr>
      </w:pPr>
      <w:r w:rsidRPr="0099315A">
        <w:rPr>
          <w:rFonts w:asciiTheme="minorHAnsi" w:hAnsiTheme="minorHAnsi" w:cstheme="minorHAnsi"/>
        </w:rPr>
        <w:t>The Governing Body must consider the application and, if it is satisfied that the application is justified in terms of Constitutional principles, the application will be granted in writing.</w:t>
      </w:r>
    </w:p>
    <w:p w:rsidR="00901E91" w:rsidRPr="0099315A" w:rsidRDefault="00901E91" w:rsidP="00901E91">
      <w:pPr>
        <w:numPr>
          <w:ilvl w:val="0"/>
          <w:numId w:val="26"/>
        </w:numPr>
        <w:spacing w:after="0" w:line="240" w:lineRule="auto"/>
        <w:rPr>
          <w:rFonts w:asciiTheme="minorHAnsi" w:hAnsiTheme="minorHAnsi" w:cstheme="minorHAnsi"/>
          <w:b/>
        </w:rPr>
      </w:pPr>
      <w:r w:rsidRPr="0099315A">
        <w:rPr>
          <w:rFonts w:asciiTheme="minorHAnsi" w:hAnsiTheme="minorHAnsi" w:cstheme="minorHAnsi"/>
        </w:rPr>
        <w:t xml:space="preserve"> When the Governing Body allows for deviations from the standard rules, such deviations must </w:t>
      </w:r>
      <w:r w:rsidRPr="0099315A">
        <w:rPr>
          <w:rFonts w:asciiTheme="minorHAnsi" w:hAnsiTheme="minorHAnsi" w:cstheme="minorHAnsi"/>
          <w:b/>
        </w:rPr>
        <w:t>be based on core religious beliefs inherent to the religion, and it must be compulsory for the learner to comply with such beliefs.</w:t>
      </w:r>
    </w:p>
    <w:p w:rsidR="00901E91" w:rsidRPr="0099315A" w:rsidRDefault="00901E91" w:rsidP="00901E91">
      <w:pPr>
        <w:numPr>
          <w:ilvl w:val="0"/>
          <w:numId w:val="26"/>
        </w:numPr>
        <w:spacing w:after="0" w:line="240" w:lineRule="auto"/>
        <w:rPr>
          <w:rFonts w:asciiTheme="minorHAnsi" w:hAnsiTheme="minorHAnsi" w:cstheme="minorHAnsi"/>
        </w:rPr>
      </w:pPr>
      <w:r w:rsidRPr="0099315A">
        <w:rPr>
          <w:rFonts w:asciiTheme="minorHAnsi" w:hAnsiTheme="minorHAnsi" w:cstheme="minorHAnsi"/>
        </w:rPr>
        <w:t xml:space="preserve"> The deviation must specify the extent of the exemption from the normal rules and must clearly identify the </w:t>
      </w:r>
      <w:bookmarkStart w:id="0" w:name="_GoBack"/>
      <w:bookmarkEnd w:id="0"/>
      <w:r w:rsidRPr="0099315A">
        <w:rPr>
          <w:rFonts w:asciiTheme="minorHAnsi" w:hAnsiTheme="minorHAnsi" w:cstheme="minorHAnsi"/>
        </w:rPr>
        <w:t>conduct that will be allowed – e.g. the wearing of a head scarf, including colours and details of design; the growing of a beard; or the wearing of a specific hairstyle or jewellery – and the conditions under which such deviation will be applicable to the learner.</w:t>
      </w:r>
    </w:p>
    <w:p w:rsidR="00901E91" w:rsidRPr="0099315A" w:rsidRDefault="00901E91" w:rsidP="00901E91">
      <w:pPr>
        <w:numPr>
          <w:ilvl w:val="0"/>
          <w:numId w:val="26"/>
        </w:numPr>
        <w:spacing w:after="0" w:line="240" w:lineRule="auto"/>
        <w:rPr>
          <w:rFonts w:asciiTheme="minorHAnsi" w:hAnsiTheme="minorHAnsi" w:cstheme="minorHAnsi"/>
        </w:rPr>
      </w:pPr>
      <w:r w:rsidRPr="0099315A">
        <w:rPr>
          <w:rFonts w:asciiTheme="minorHAnsi" w:hAnsiTheme="minorHAnsi" w:cstheme="minorHAnsi"/>
        </w:rPr>
        <w:t xml:space="preserve"> Cultural rights will be considered in the event that they do not relate to a religion, if such cultural rights manifest in conduct of a permanent nature that is compulsory for the cultural group. This refers to cases where the removal of the cultural jewellery or mark will cause considerable pain to the learner. Normally, cultural rights are exercised through marks and expressions of a temporary nature that are justified for a specific cultural gathering. The learner must convince the Governing Body that his/her cultural rights can be exercised only through a permanent intervention.</w:t>
      </w:r>
    </w:p>
    <w:p w:rsidR="00901E91" w:rsidRPr="0099315A" w:rsidRDefault="00901E91" w:rsidP="00901E91">
      <w:pPr>
        <w:rPr>
          <w:rFonts w:asciiTheme="minorHAnsi" w:hAnsiTheme="minorHAnsi" w:cstheme="minorHAnsi"/>
          <w:b/>
          <w:bCs/>
        </w:rPr>
      </w:pPr>
    </w:p>
    <w:p w:rsidR="00901E91" w:rsidRPr="0099315A" w:rsidRDefault="00901E91" w:rsidP="00901E91">
      <w:pPr>
        <w:rPr>
          <w:rFonts w:asciiTheme="minorHAnsi" w:hAnsiTheme="minorHAnsi" w:cstheme="minorHAnsi"/>
          <w:b/>
          <w:bCs/>
        </w:rPr>
      </w:pPr>
      <w:r w:rsidRPr="0099315A">
        <w:rPr>
          <w:rFonts w:asciiTheme="minorHAnsi" w:hAnsiTheme="minorHAnsi" w:cstheme="minorHAnsi"/>
          <w:b/>
          <w:bCs/>
        </w:rPr>
        <w:t>Only learners that have applied and submitted relevant supporting documents and received the necessary permission from the School Governing Body, may deviate from official School uniform for religious and cultural reasons.</w:t>
      </w:r>
    </w:p>
    <w:p w:rsidR="000924B6" w:rsidRDefault="000924B6" w:rsidP="00901E91">
      <w:pPr>
        <w:rPr>
          <w:rFonts w:asciiTheme="minorHAnsi" w:hAnsiTheme="minorHAnsi" w:cstheme="minorHAnsi"/>
        </w:rPr>
      </w:pPr>
    </w:p>
    <w:p w:rsidR="000924B6" w:rsidRDefault="000924B6" w:rsidP="00901E91">
      <w:pPr>
        <w:rPr>
          <w:rFonts w:asciiTheme="minorHAnsi" w:hAnsiTheme="minorHAnsi" w:cstheme="minorHAnsi"/>
        </w:rPr>
      </w:pPr>
    </w:p>
    <w:p w:rsidR="000924B6" w:rsidRDefault="000924B6" w:rsidP="00901E91">
      <w:pPr>
        <w:rPr>
          <w:rFonts w:asciiTheme="minorHAnsi" w:hAnsiTheme="minorHAnsi" w:cstheme="minorHAnsi"/>
        </w:rPr>
      </w:pPr>
    </w:p>
    <w:p w:rsidR="000924B6" w:rsidRDefault="000924B6" w:rsidP="00901E91">
      <w:pPr>
        <w:rPr>
          <w:rFonts w:asciiTheme="minorHAnsi" w:hAnsiTheme="minorHAnsi" w:cstheme="minorHAnsi"/>
        </w:rPr>
      </w:pPr>
    </w:p>
    <w:p w:rsidR="000924B6" w:rsidRDefault="000924B6" w:rsidP="00901E91">
      <w:pPr>
        <w:rPr>
          <w:rFonts w:asciiTheme="minorHAnsi" w:hAnsiTheme="minorHAnsi" w:cstheme="minorHAnsi"/>
        </w:rPr>
      </w:pPr>
    </w:p>
    <w:p w:rsidR="00901E91" w:rsidRPr="000924B6" w:rsidRDefault="00901E91" w:rsidP="00901E91">
      <w:pPr>
        <w:rPr>
          <w:rFonts w:asciiTheme="minorHAnsi" w:hAnsiTheme="minorHAnsi" w:cstheme="minorHAnsi"/>
          <w:sz w:val="24"/>
          <w:szCs w:val="24"/>
        </w:rPr>
      </w:pPr>
      <w:r w:rsidRPr="0099315A">
        <w:rPr>
          <w:rFonts w:asciiTheme="minorHAnsi" w:hAnsiTheme="minorHAnsi" w:cstheme="minorHAnsi"/>
        </w:rPr>
        <w:lastRenderedPageBreak/>
        <w:br/>
      </w:r>
      <w:r w:rsidRPr="000924B6">
        <w:rPr>
          <w:rFonts w:asciiTheme="minorHAnsi" w:hAnsiTheme="minorHAnsi" w:cstheme="minorHAnsi"/>
          <w:b/>
          <w:sz w:val="24"/>
          <w:szCs w:val="24"/>
          <w:u w:val="single"/>
        </w:rPr>
        <w:t>SCHOOL AND CLASS ATTENDANCE</w:t>
      </w:r>
      <w:r w:rsidR="000924B6" w:rsidRPr="000924B6">
        <w:rPr>
          <w:rFonts w:asciiTheme="minorHAnsi" w:hAnsiTheme="minorHAnsi" w:cstheme="minorHAnsi"/>
          <w:b/>
          <w:sz w:val="24"/>
          <w:szCs w:val="24"/>
          <w:u w:val="single"/>
        </w:rPr>
        <w:t>:</w:t>
      </w:r>
    </w:p>
    <w:p w:rsidR="00901E91" w:rsidRPr="0099315A" w:rsidRDefault="00901E91" w:rsidP="00901E91">
      <w:pPr>
        <w:rPr>
          <w:rFonts w:asciiTheme="minorHAnsi" w:hAnsiTheme="minorHAnsi" w:cstheme="minorHAnsi"/>
        </w:rPr>
      </w:pPr>
      <w:r w:rsidRPr="0099315A">
        <w:rPr>
          <w:rFonts w:asciiTheme="minorHAnsi" w:hAnsiTheme="minorHAnsi" w:cstheme="minorHAnsi"/>
        </w:rPr>
        <w:t>Parents/guardians, learners, teachers and School Governing Body (SGB) members are jointly responsible for ensuring that all learners attend School.</w:t>
      </w:r>
    </w:p>
    <w:p w:rsidR="00901E91" w:rsidRPr="0099315A" w:rsidRDefault="00901E91" w:rsidP="00901E91">
      <w:pPr>
        <w:numPr>
          <w:ilvl w:val="0"/>
          <w:numId w:val="25"/>
        </w:numPr>
        <w:spacing w:after="0" w:line="240" w:lineRule="auto"/>
        <w:rPr>
          <w:rFonts w:asciiTheme="minorHAnsi" w:hAnsiTheme="minorHAnsi" w:cstheme="minorHAnsi"/>
        </w:rPr>
      </w:pPr>
      <w:r w:rsidRPr="0099315A">
        <w:rPr>
          <w:rFonts w:asciiTheme="minorHAnsi" w:hAnsiTheme="minorHAnsi" w:cstheme="minorHAnsi"/>
        </w:rPr>
        <w:t xml:space="preserve">If a learner does not attend School regularly (more than three consecutive days, or a total of 10 days per term), the relevant register teacher will report the absence of the learner to the parent and the Principal in writing.                                                                                                                                                                                                                                                                                             </w:t>
      </w:r>
    </w:p>
    <w:p w:rsidR="00901E91" w:rsidRPr="0099315A" w:rsidRDefault="00901E91" w:rsidP="00901E91">
      <w:pPr>
        <w:numPr>
          <w:ilvl w:val="0"/>
          <w:numId w:val="25"/>
        </w:numPr>
        <w:spacing w:after="0" w:line="240" w:lineRule="auto"/>
        <w:rPr>
          <w:rFonts w:asciiTheme="minorHAnsi" w:hAnsiTheme="minorHAnsi" w:cstheme="minorHAnsi"/>
        </w:rPr>
      </w:pPr>
      <w:r w:rsidRPr="0099315A">
        <w:rPr>
          <w:rFonts w:asciiTheme="minorHAnsi" w:hAnsiTheme="minorHAnsi" w:cstheme="minorHAnsi"/>
        </w:rPr>
        <w:t>The register teacher must keep an accurate register of learner attendance and must keep copies of all communication to parents when absence from the classroom is reported.</w:t>
      </w:r>
    </w:p>
    <w:p w:rsidR="00901E91" w:rsidRPr="0099315A" w:rsidRDefault="00901E91" w:rsidP="00901E91">
      <w:pPr>
        <w:numPr>
          <w:ilvl w:val="0"/>
          <w:numId w:val="25"/>
        </w:numPr>
        <w:spacing w:after="0" w:line="240" w:lineRule="auto"/>
        <w:rPr>
          <w:rFonts w:asciiTheme="minorHAnsi" w:hAnsiTheme="minorHAnsi" w:cstheme="minorHAnsi"/>
        </w:rPr>
      </w:pPr>
      <w:r w:rsidRPr="0099315A">
        <w:rPr>
          <w:rFonts w:asciiTheme="minorHAnsi" w:hAnsiTheme="minorHAnsi" w:cstheme="minorHAnsi"/>
        </w:rPr>
        <w:t>All learners are to arrive at School before the official starting time. Learners who are late for School will be marked absent as registers are completed at the beginning of each School day.</w:t>
      </w:r>
    </w:p>
    <w:p w:rsidR="00901E91" w:rsidRPr="0099315A" w:rsidRDefault="00901E91" w:rsidP="00901E91">
      <w:pPr>
        <w:numPr>
          <w:ilvl w:val="0"/>
          <w:numId w:val="25"/>
        </w:numPr>
        <w:spacing w:after="0" w:line="240" w:lineRule="auto"/>
        <w:rPr>
          <w:rFonts w:asciiTheme="minorHAnsi" w:hAnsiTheme="minorHAnsi" w:cstheme="minorHAnsi"/>
        </w:rPr>
      </w:pPr>
      <w:r w:rsidRPr="0099315A">
        <w:rPr>
          <w:rFonts w:asciiTheme="minorHAnsi" w:hAnsiTheme="minorHAnsi" w:cstheme="minorHAnsi"/>
        </w:rPr>
        <w:t>Absence from a class, without the permission of the relevant register or subject teacher, is prohibited.</w:t>
      </w:r>
    </w:p>
    <w:p w:rsidR="00901E91" w:rsidRPr="0099315A" w:rsidRDefault="00901E91" w:rsidP="00901E91">
      <w:pPr>
        <w:numPr>
          <w:ilvl w:val="0"/>
          <w:numId w:val="25"/>
        </w:numPr>
        <w:spacing w:after="0" w:line="240" w:lineRule="auto"/>
        <w:rPr>
          <w:rFonts w:asciiTheme="minorHAnsi" w:hAnsiTheme="minorHAnsi" w:cstheme="minorHAnsi"/>
        </w:rPr>
      </w:pPr>
      <w:r w:rsidRPr="0099315A">
        <w:rPr>
          <w:rFonts w:asciiTheme="minorHAnsi" w:hAnsiTheme="minorHAnsi" w:cstheme="minorHAnsi"/>
        </w:rPr>
        <w:t>Any absence from School must be covered by an absentee note from a parent/guardian.</w:t>
      </w:r>
    </w:p>
    <w:p w:rsidR="00901E91" w:rsidRPr="0099315A" w:rsidRDefault="00901E91" w:rsidP="00901E91">
      <w:pPr>
        <w:numPr>
          <w:ilvl w:val="0"/>
          <w:numId w:val="25"/>
        </w:numPr>
        <w:spacing w:after="0" w:line="240" w:lineRule="auto"/>
        <w:rPr>
          <w:rFonts w:asciiTheme="minorHAnsi" w:hAnsiTheme="minorHAnsi" w:cstheme="minorHAnsi"/>
        </w:rPr>
      </w:pPr>
      <w:r w:rsidRPr="0099315A">
        <w:rPr>
          <w:rFonts w:asciiTheme="minorHAnsi" w:hAnsiTheme="minorHAnsi" w:cstheme="minorHAnsi"/>
        </w:rPr>
        <w:t xml:space="preserve"> Should a learner be absent from School for a period of three (3) days or longer, this leave of absence must be supported by a letter from a medical doctor/traditional doctor/registered herbalist.</w:t>
      </w:r>
    </w:p>
    <w:p w:rsidR="00901E91" w:rsidRPr="0099315A" w:rsidRDefault="00901E91" w:rsidP="00901E91">
      <w:pPr>
        <w:numPr>
          <w:ilvl w:val="0"/>
          <w:numId w:val="25"/>
        </w:numPr>
        <w:spacing w:after="0" w:line="240" w:lineRule="auto"/>
        <w:rPr>
          <w:rFonts w:asciiTheme="minorHAnsi" w:hAnsiTheme="minorHAnsi" w:cstheme="minorHAnsi"/>
        </w:rPr>
      </w:pPr>
      <w:r w:rsidRPr="0099315A">
        <w:rPr>
          <w:rFonts w:asciiTheme="minorHAnsi" w:hAnsiTheme="minorHAnsi" w:cstheme="minorHAnsi"/>
        </w:rPr>
        <w:t xml:space="preserve"> Any absence from a formal examination, test or task must be supported by a letter from a medical doctor/traditional doctor/registered herbalist.</w:t>
      </w:r>
    </w:p>
    <w:p w:rsidR="00901E91" w:rsidRPr="0099315A" w:rsidRDefault="00901E91" w:rsidP="00901E91">
      <w:pPr>
        <w:numPr>
          <w:ilvl w:val="0"/>
          <w:numId w:val="25"/>
        </w:numPr>
        <w:spacing w:after="0" w:line="240" w:lineRule="auto"/>
        <w:rPr>
          <w:rFonts w:asciiTheme="minorHAnsi" w:hAnsiTheme="minorHAnsi" w:cstheme="minorHAnsi"/>
        </w:rPr>
      </w:pPr>
      <w:r w:rsidRPr="0099315A">
        <w:rPr>
          <w:rFonts w:asciiTheme="minorHAnsi" w:hAnsiTheme="minorHAnsi" w:cstheme="minorHAnsi"/>
        </w:rPr>
        <w:t xml:space="preserve"> No learner may leave the School during School hours without a letter from a parent/guardian requesting the release of their child and the permission of the Principal/Deputy Principal/Grade Head from whom an exit note must be obtained. </w:t>
      </w:r>
    </w:p>
    <w:p w:rsidR="00901E91" w:rsidRPr="0099315A" w:rsidRDefault="00901E91" w:rsidP="00901E91">
      <w:pPr>
        <w:numPr>
          <w:ilvl w:val="0"/>
          <w:numId w:val="25"/>
        </w:numPr>
        <w:spacing w:after="0" w:line="240" w:lineRule="auto"/>
        <w:rPr>
          <w:rFonts w:asciiTheme="minorHAnsi" w:hAnsiTheme="minorHAnsi" w:cstheme="minorHAnsi"/>
        </w:rPr>
      </w:pPr>
      <w:r w:rsidRPr="0099315A">
        <w:rPr>
          <w:rFonts w:asciiTheme="minorHAnsi" w:hAnsiTheme="minorHAnsi" w:cstheme="minorHAnsi"/>
        </w:rPr>
        <w:t xml:space="preserve"> Truancy from School is prohibited.</w:t>
      </w:r>
    </w:p>
    <w:p w:rsidR="00901E91" w:rsidRPr="0099315A" w:rsidRDefault="00901E91" w:rsidP="00901E91">
      <w:pPr>
        <w:numPr>
          <w:ilvl w:val="0"/>
          <w:numId w:val="25"/>
        </w:numPr>
        <w:spacing w:after="0" w:line="240" w:lineRule="auto"/>
        <w:rPr>
          <w:rFonts w:asciiTheme="minorHAnsi" w:hAnsiTheme="minorHAnsi" w:cstheme="minorHAnsi"/>
        </w:rPr>
      </w:pPr>
      <w:r w:rsidRPr="0099315A">
        <w:rPr>
          <w:rFonts w:asciiTheme="minorHAnsi" w:hAnsiTheme="minorHAnsi" w:cstheme="minorHAnsi"/>
        </w:rPr>
        <w:t xml:space="preserve"> All learners will attend assembly for the full duration thereof</w:t>
      </w:r>
    </w:p>
    <w:p w:rsidR="00901E91" w:rsidRPr="0099315A" w:rsidRDefault="00901E91" w:rsidP="00901E91">
      <w:pPr>
        <w:rPr>
          <w:rFonts w:asciiTheme="minorHAnsi" w:hAnsiTheme="minorHAnsi" w:cstheme="minorHAnsi"/>
          <w:b/>
          <w:u w:val="single"/>
        </w:rPr>
      </w:pPr>
    </w:p>
    <w:p w:rsidR="00901E91" w:rsidRPr="000924B6" w:rsidRDefault="00901E91" w:rsidP="00901E91">
      <w:pPr>
        <w:rPr>
          <w:rFonts w:asciiTheme="minorHAnsi" w:hAnsiTheme="minorHAnsi" w:cstheme="minorHAnsi"/>
          <w:b/>
          <w:sz w:val="24"/>
          <w:szCs w:val="24"/>
          <w:u w:val="single"/>
        </w:rPr>
      </w:pPr>
      <w:r w:rsidRPr="000924B6">
        <w:rPr>
          <w:rFonts w:asciiTheme="minorHAnsi" w:hAnsiTheme="minorHAnsi" w:cstheme="minorHAnsi"/>
          <w:b/>
          <w:sz w:val="24"/>
          <w:szCs w:val="24"/>
          <w:u w:val="single"/>
        </w:rPr>
        <w:t>DISCIPLINARY INTERVENTIONS</w:t>
      </w:r>
      <w:r w:rsidR="000924B6" w:rsidRPr="000924B6">
        <w:rPr>
          <w:rFonts w:asciiTheme="minorHAnsi" w:hAnsiTheme="minorHAnsi" w:cstheme="minorHAnsi"/>
          <w:b/>
          <w:sz w:val="24"/>
          <w:szCs w:val="24"/>
          <w:u w:val="single"/>
        </w:rPr>
        <w:t>:</w:t>
      </w:r>
    </w:p>
    <w:p w:rsidR="00901E91" w:rsidRPr="0099315A" w:rsidRDefault="00901E91" w:rsidP="00901E91">
      <w:pPr>
        <w:numPr>
          <w:ilvl w:val="0"/>
          <w:numId w:val="27"/>
        </w:numPr>
        <w:spacing w:after="0" w:line="240" w:lineRule="auto"/>
        <w:rPr>
          <w:rFonts w:asciiTheme="minorHAnsi" w:hAnsiTheme="minorHAnsi" w:cstheme="minorHAnsi"/>
        </w:rPr>
      </w:pPr>
      <w:r w:rsidRPr="0099315A">
        <w:rPr>
          <w:rFonts w:asciiTheme="minorHAnsi" w:hAnsiTheme="minorHAnsi" w:cstheme="minorHAnsi"/>
        </w:rPr>
        <w:t>Verbal and written warnings</w:t>
      </w:r>
    </w:p>
    <w:p w:rsidR="00901E91" w:rsidRPr="0099315A" w:rsidRDefault="00901E91" w:rsidP="00901E91">
      <w:pPr>
        <w:numPr>
          <w:ilvl w:val="0"/>
          <w:numId w:val="27"/>
        </w:numPr>
        <w:spacing w:after="0" w:line="240" w:lineRule="auto"/>
        <w:rPr>
          <w:rFonts w:asciiTheme="minorHAnsi" w:hAnsiTheme="minorHAnsi" w:cstheme="minorHAnsi"/>
        </w:rPr>
      </w:pPr>
      <w:r w:rsidRPr="0099315A">
        <w:rPr>
          <w:rFonts w:asciiTheme="minorHAnsi" w:hAnsiTheme="minorHAnsi" w:cstheme="minorHAnsi"/>
        </w:rPr>
        <w:t>Homework detention</w:t>
      </w:r>
    </w:p>
    <w:p w:rsidR="00901E91" w:rsidRPr="0099315A" w:rsidRDefault="00901E91" w:rsidP="00901E91">
      <w:pPr>
        <w:numPr>
          <w:ilvl w:val="0"/>
          <w:numId w:val="27"/>
        </w:numPr>
        <w:spacing w:after="0" w:line="240" w:lineRule="auto"/>
        <w:rPr>
          <w:rFonts w:asciiTheme="minorHAnsi" w:hAnsiTheme="minorHAnsi" w:cstheme="minorHAnsi"/>
        </w:rPr>
      </w:pPr>
      <w:r w:rsidRPr="0099315A">
        <w:rPr>
          <w:rFonts w:asciiTheme="minorHAnsi" w:hAnsiTheme="minorHAnsi" w:cstheme="minorHAnsi"/>
        </w:rPr>
        <w:t>Referral for counselling</w:t>
      </w:r>
    </w:p>
    <w:p w:rsidR="00901E91" w:rsidRPr="0099315A" w:rsidRDefault="00901E91" w:rsidP="00901E91">
      <w:pPr>
        <w:numPr>
          <w:ilvl w:val="0"/>
          <w:numId w:val="27"/>
        </w:numPr>
        <w:spacing w:after="0" w:line="240" w:lineRule="auto"/>
        <w:rPr>
          <w:rFonts w:asciiTheme="minorHAnsi" w:hAnsiTheme="minorHAnsi" w:cstheme="minorHAnsi"/>
        </w:rPr>
      </w:pPr>
      <w:r w:rsidRPr="0099315A">
        <w:rPr>
          <w:rFonts w:asciiTheme="minorHAnsi" w:hAnsiTheme="minorHAnsi" w:cstheme="minorHAnsi"/>
        </w:rPr>
        <w:t>Fines to compensate for damages or repair to property</w:t>
      </w:r>
    </w:p>
    <w:p w:rsidR="00901E91" w:rsidRPr="0099315A" w:rsidRDefault="00901E91" w:rsidP="00901E91">
      <w:pPr>
        <w:numPr>
          <w:ilvl w:val="0"/>
          <w:numId w:val="27"/>
        </w:numPr>
        <w:spacing w:after="0" w:line="240" w:lineRule="auto"/>
        <w:rPr>
          <w:rFonts w:asciiTheme="minorHAnsi" w:hAnsiTheme="minorHAnsi" w:cstheme="minorHAnsi"/>
        </w:rPr>
      </w:pPr>
      <w:r w:rsidRPr="0099315A">
        <w:rPr>
          <w:rFonts w:asciiTheme="minorHAnsi" w:hAnsiTheme="minorHAnsi" w:cstheme="minorHAnsi"/>
        </w:rPr>
        <w:t>Exclusion from school activities, e.g.  Awards ceremony</w:t>
      </w:r>
    </w:p>
    <w:p w:rsidR="00901E91" w:rsidRPr="0099315A" w:rsidRDefault="00901E91" w:rsidP="00901E91">
      <w:pPr>
        <w:numPr>
          <w:ilvl w:val="0"/>
          <w:numId w:val="27"/>
        </w:numPr>
        <w:spacing w:after="0" w:line="240" w:lineRule="auto"/>
        <w:rPr>
          <w:rFonts w:asciiTheme="minorHAnsi" w:hAnsiTheme="minorHAnsi" w:cstheme="minorHAnsi"/>
        </w:rPr>
      </w:pPr>
      <w:r w:rsidRPr="0099315A">
        <w:rPr>
          <w:rFonts w:asciiTheme="minorHAnsi" w:hAnsiTheme="minorHAnsi" w:cstheme="minorHAnsi"/>
        </w:rPr>
        <w:t>Withdrawal of recognition e.g. Prefect badge</w:t>
      </w:r>
    </w:p>
    <w:p w:rsidR="00901E91" w:rsidRPr="0099315A" w:rsidRDefault="00901E91" w:rsidP="00901E91">
      <w:pPr>
        <w:numPr>
          <w:ilvl w:val="0"/>
          <w:numId w:val="27"/>
        </w:numPr>
        <w:spacing w:after="0" w:line="240" w:lineRule="auto"/>
        <w:rPr>
          <w:rFonts w:asciiTheme="minorHAnsi" w:hAnsiTheme="minorHAnsi" w:cstheme="minorHAnsi"/>
        </w:rPr>
      </w:pPr>
      <w:r w:rsidRPr="0099315A">
        <w:rPr>
          <w:rFonts w:asciiTheme="minorHAnsi" w:hAnsiTheme="minorHAnsi" w:cstheme="minorHAnsi"/>
        </w:rPr>
        <w:t>Disciplinary hearings</w:t>
      </w:r>
    </w:p>
    <w:p w:rsidR="00901E91" w:rsidRPr="0099315A" w:rsidRDefault="00901E91" w:rsidP="00901E91">
      <w:pPr>
        <w:numPr>
          <w:ilvl w:val="0"/>
          <w:numId w:val="27"/>
        </w:numPr>
        <w:spacing w:after="0" w:line="240" w:lineRule="auto"/>
        <w:rPr>
          <w:rFonts w:asciiTheme="minorHAnsi" w:hAnsiTheme="minorHAnsi" w:cstheme="minorHAnsi"/>
        </w:rPr>
      </w:pPr>
      <w:r w:rsidRPr="0099315A">
        <w:rPr>
          <w:rFonts w:asciiTheme="minorHAnsi" w:hAnsiTheme="minorHAnsi" w:cstheme="minorHAnsi"/>
        </w:rPr>
        <w:t>Suspension</w:t>
      </w:r>
    </w:p>
    <w:p w:rsidR="00901E91" w:rsidRPr="0099315A" w:rsidRDefault="00901E91" w:rsidP="00901E91">
      <w:pPr>
        <w:numPr>
          <w:ilvl w:val="0"/>
          <w:numId w:val="27"/>
        </w:numPr>
        <w:spacing w:after="0" w:line="240" w:lineRule="auto"/>
        <w:rPr>
          <w:rFonts w:asciiTheme="minorHAnsi" w:hAnsiTheme="minorHAnsi" w:cstheme="minorHAnsi"/>
        </w:rPr>
      </w:pPr>
      <w:r w:rsidRPr="0099315A">
        <w:rPr>
          <w:rFonts w:asciiTheme="minorHAnsi" w:hAnsiTheme="minorHAnsi" w:cstheme="minorHAnsi"/>
        </w:rPr>
        <w:t>Expulsion</w:t>
      </w:r>
    </w:p>
    <w:p w:rsidR="00901E91" w:rsidRPr="0099315A" w:rsidRDefault="00901E91" w:rsidP="00901E91">
      <w:pPr>
        <w:rPr>
          <w:rFonts w:asciiTheme="minorHAnsi" w:hAnsiTheme="minorHAnsi" w:cstheme="minorHAnsi"/>
        </w:rPr>
      </w:pPr>
    </w:p>
    <w:p w:rsidR="00901E91" w:rsidRPr="0099315A" w:rsidRDefault="00901E91" w:rsidP="00901E91">
      <w:pPr>
        <w:rPr>
          <w:rFonts w:asciiTheme="minorHAnsi" w:hAnsiTheme="minorHAnsi" w:cstheme="minorHAnsi"/>
        </w:rPr>
      </w:pPr>
    </w:p>
    <w:p w:rsidR="00901E91" w:rsidRPr="0099315A" w:rsidRDefault="00901E91" w:rsidP="00901E91">
      <w:pPr>
        <w:jc w:val="center"/>
        <w:rPr>
          <w:rFonts w:asciiTheme="minorHAnsi" w:hAnsiTheme="minorHAnsi" w:cstheme="minorHAnsi"/>
          <w:b/>
          <w:u w:val="single"/>
        </w:rPr>
      </w:pPr>
    </w:p>
    <w:p w:rsidR="00901E91" w:rsidRPr="0099315A" w:rsidRDefault="00901E91" w:rsidP="00901E91">
      <w:pPr>
        <w:jc w:val="center"/>
        <w:rPr>
          <w:rFonts w:asciiTheme="minorHAnsi" w:hAnsiTheme="minorHAnsi" w:cstheme="minorHAnsi"/>
          <w:b/>
          <w:u w:val="single"/>
        </w:rPr>
      </w:pPr>
    </w:p>
    <w:p w:rsidR="00901E91" w:rsidRPr="0099315A" w:rsidRDefault="00901E91" w:rsidP="00901E91">
      <w:pPr>
        <w:jc w:val="center"/>
        <w:rPr>
          <w:rFonts w:asciiTheme="minorHAnsi" w:hAnsiTheme="minorHAnsi" w:cstheme="minorHAnsi"/>
          <w:b/>
          <w:u w:val="single"/>
        </w:rPr>
      </w:pPr>
    </w:p>
    <w:p w:rsidR="00901E91" w:rsidRPr="0099315A" w:rsidRDefault="00901E91" w:rsidP="00901E91">
      <w:pPr>
        <w:jc w:val="center"/>
        <w:rPr>
          <w:rFonts w:asciiTheme="minorHAnsi" w:hAnsiTheme="minorHAnsi" w:cstheme="minorHAnsi"/>
          <w:b/>
          <w:u w:val="single"/>
        </w:rPr>
      </w:pPr>
    </w:p>
    <w:p w:rsidR="000924B6" w:rsidRDefault="000924B6" w:rsidP="000924B6">
      <w:pPr>
        <w:rPr>
          <w:rFonts w:asciiTheme="minorHAnsi" w:hAnsiTheme="minorHAnsi" w:cstheme="minorHAnsi"/>
          <w:b/>
          <w:u w:val="single"/>
        </w:rPr>
      </w:pPr>
    </w:p>
    <w:p w:rsidR="00901E91" w:rsidRPr="000924B6" w:rsidRDefault="00901E91" w:rsidP="000924B6">
      <w:pPr>
        <w:rPr>
          <w:rFonts w:asciiTheme="minorHAnsi" w:hAnsiTheme="minorHAnsi" w:cstheme="minorHAnsi"/>
          <w:b/>
          <w:sz w:val="28"/>
          <w:szCs w:val="28"/>
          <w:u w:val="single"/>
        </w:rPr>
      </w:pPr>
      <w:r w:rsidRPr="000924B6">
        <w:rPr>
          <w:rFonts w:asciiTheme="minorHAnsi" w:hAnsiTheme="minorHAnsi" w:cstheme="minorHAnsi"/>
          <w:b/>
          <w:sz w:val="28"/>
          <w:szCs w:val="28"/>
          <w:u w:val="single"/>
        </w:rPr>
        <w:t>GRADING OF OFFENCES</w:t>
      </w:r>
    </w:p>
    <w:p w:rsidR="00901E91" w:rsidRPr="000924B6" w:rsidRDefault="00901E91" w:rsidP="00901E91">
      <w:pPr>
        <w:rPr>
          <w:rFonts w:asciiTheme="minorHAnsi" w:hAnsiTheme="minorHAnsi" w:cstheme="minorHAnsi"/>
          <w:b/>
          <w:sz w:val="24"/>
          <w:szCs w:val="24"/>
        </w:rPr>
      </w:pPr>
      <w:r w:rsidRPr="000924B6">
        <w:rPr>
          <w:rFonts w:asciiTheme="minorHAnsi" w:hAnsiTheme="minorHAnsi" w:cstheme="minorHAnsi"/>
          <w:b/>
          <w:sz w:val="24"/>
          <w:szCs w:val="24"/>
          <w:u w:val="single"/>
        </w:rPr>
        <w:t>LEVEL ONE OFFENCE</w:t>
      </w:r>
      <w:r w:rsidR="000924B6">
        <w:rPr>
          <w:rFonts w:asciiTheme="minorHAnsi" w:hAnsiTheme="minorHAnsi" w:cstheme="minorHAnsi"/>
          <w:b/>
          <w:sz w:val="24"/>
          <w:szCs w:val="24"/>
          <w:u w:val="single"/>
        </w:rPr>
        <w:t>:</w:t>
      </w:r>
    </w:p>
    <w:p w:rsidR="00901E91" w:rsidRPr="0099315A" w:rsidRDefault="00901E91" w:rsidP="00901E91">
      <w:pPr>
        <w:rPr>
          <w:rFonts w:asciiTheme="minorHAnsi" w:hAnsiTheme="minorHAnsi" w:cstheme="minorHAnsi"/>
          <w:b/>
          <w:u w:val="single"/>
        </w:rPr>
      </w:pPr>
      <w:r w:rsidRPr="0099315A">
        <w:rPr>
          <w:rFonts w:asciiTheme="minorHAnsi" w:hAnsiTheme="minorHAnsi" w:cstheme="minorHAnsi"/>
          <w:b/>
          <w:u w:val="single"/>
        </w:rPr>
        <w:t xml:space="preserve"> AFTER 1 VERBAL WARNING, DETENTION WILL FOLLOW</w:t>
      </w:r>
    </w:p>
    <w:p w:rsidR="00901E91" w:rsidRPr="0099315A" w:rsidRDefault="00901E91" w:rsidP="00901E91">
      <w:pPr>
        <w:rPr>
          <w:rFonts w:asciiTheme="minorHAnsi" w:hAnsiTheme="minorHAnsi" w:cstheme="minorHAnsi"/>
          <w:b/>
        </w:rPr>
      </w:pPr>
    </w:p>
    <w:p w:rsidR="00901E91" w:rsidRPr="0099315A" w:rsidRDefault="00901E91" w:rsidP="00901E91">
      <w:pPr>
        <w:numPr>
          <w:ilvl w:val="0"/>
          <w:numId w:val="22"/>
        </w:numPr>
        <w:spacing w:after="0" w:line="240" w:lineRule="auto"/>
        <w:rPr>
          <w:rFonts w:asciiTheme="minorHAnsi" w:hAnsiTheme="minorHAnsi" w:cstheme="minorHAnsi"/>
          <w:b/>
        </w:rPr>
      </w:pPr>
      <w:r w:rsidRPr="0099315A">
        <w:rPr>
          <w:rFonts w:asciiTheme="minorHAnsi" w:hAnsiTheme="minorHAnsi" w:cstheme="minorHAnsi"/>
        </w:rPr>
        <w:t>Misbehaving in class</w:t>
      </w:r>
    </w:p>
    <w:p w:rsidR="00901E91" w:rsidRPr="0099315A" w:rsidRDefault="00901E91" w:rsidP="00901E91">
      <w:pPr>
        <w:numPr>
          <w:ilvl w:val="0"/>
          <w:numId w:val="22"/>
        </w:numPr>
        <w:spacing w:after="0" w:line="240" w:lineRule="auto"/>
        <w:rPr>
          <w:rFonts w:asciiTheme="minorHAnsi" w:hAnsiTheme="minorHAnsi" w:cstheme="minorHAnsi"/>
          <w:b/>
        </w:rPr>
      </w:pPr>
      <w:r w:rsidRPr="0099315A">
        <w:rPr>
          <w:rFonts w:asciiTheme="minorHAnsi" w:hAnsiTheme="minorHAnsi" w:cstheme="minorHAnsi"/>
        </w:rPr>
        <w:t>Failure to adhere to the prefects</w:t>
      </w:r>
    </w:p>
    <w:p w:rsidR="00901E91" w:rsidRPr="0099315A" w:rsidRDefault="00901E91" w:rsidP="00901E91">
      <w:pPr>
        <w:numPr>
          <w:ilvl w:val="0"/>
          <w:numId w:val="22"/>
        </w:numPr>
        <w:spacing w:after="0" w:line="240" w:lineRule="auto"/>
        <w:rPr>
          <w:rFonts w:asciiTheme="minorHAnsi" w:hAnsiTheme="minorHAnsi" w:cstheme="minorHAnsi"/>
          <w:b/>
        </w:rPr>
      </w:pPr>
      <w:r w:rsidRPr="0099315A">
        <w:rPr>
          <w:rFonts w:asciiTheme="minorHAnsi" w:hAnsiTheme="minorHAnsi" w:cstheme="minorHAnsi"/>
        </w:rPr>
        <w:t xml:space="preserve">Homework not done (projects /task/ assignments </w:t>
      </w:r>
      <w:proofErr w:type="spellStart"/>
      <w:r w:rsidRPr="0099315A">
        <w:rPr>
          <w:rFonts w:asciiTheme="minorHAnsi" w:hAnsiTheme="minorHAnsi" w:cstheme="minorHAnsi"/>
        </w:rPr>
        <w:t>etc</w:t>
      </w:r>
      <w:proofErr w:type="spellEnd"/>
      <w:r w:rsidRPr="0099315A">
        <w:rPr>
          <w:rFonts w:asciiTheme="minorHAnsi" w:hAnsiTheme="minorHAnsi" w:cstheme="minorHAnsi"/>
        </w:rPr>
        <w:t>)</w:t>
      </w:r>
    </w:p>
    <w:p w:rsidR="00901E91" w:rsidRPr="0099315A" w:rsidRDefault="00901E91" w:rsidP="00901E91">
      <w:pPr>
        <w:numPr>
          <w:ilvl w:val="0"/>
          <w:numId w:val="22"/>
        </w:numPr>
        <w:spacing w:after="0" w:line="240" w:lineRule="auto"/>
        <w:rPr>
          <w:rFonts w:asciiTheme="minorHAnsi" w:hAnsiTheme="minorHAnsi" w:cstheme="minorHAnsi"/>
          <w:b/>
        </w:rPr>
      </w:pPr>
      <w:r w:rsidRPr="0099315A">
        <w:rPr>
          <w:rFonts w:asciiTheme="minorHAnsi" w:hAnsiTheme="minorHAnsi" w:cstheme="minorHAnsi"/>
        </w:rPr>
        <w:t>Latecomers</w:t>
      </w:r>
    </w:p>
    <w:p w:rsidR="00901E91" w:rsidRPr="0099315A" w:rsidRDefault="00901E91" w:rsidP="00901E91">
      <w:pPr>
        <w:numPr>
          <w:ilvl w:val="0"/>
          <w:numId w:val="22"/>
        </w:numPr>
        <w:spacing w:after="0" w:line="240" w:lineRule="auto"/>
        <w:rPr>
          <w:rFonts w:asciiTheme="minorHAnsi" w:hAnsiTheme="minorHAnsi" w:cstheme="minorHAnsi"/>
          <w:b/>
        </w:rPr>
      </w:pPr>
      <w:r w:rsidRPr="0099315A">
        <w:rPr>
          <w:rFonts w:asciiTheme="minorHAnsi" w:hAnsiTheme="minorHAnsi" w:cstheme="minorHAnsi"/>
        </w:rPr>
        <w:t>Absenteeism without a letter</w:t>
      </w:r>
    </w:p>
    <w:p w:rsidR="00901E91" w:rsidRPr="0099315A" w:rsidRDefault="00901E91" w:rsidP="00901E91">
      <w:pPr>
        <w:numPr>
          <w:ilvl w:val="0"/>
          <w:numId w:val="22"/>
        </w:numPr>
        <w:spacing w:after="0" w:line="240" w:lineRule="auto"/>
        <w:rPr>
          <w:rFonts w:asciiTheme="minorHAnsi" w:hAnsiTheme="minorHAnsi" w:cstheme="minorHAnsi"/>
          <w:b/>
        </w:rPr>
      </w:pPr>
      <w:r w:rsidRPr="0099315A">
        <w:rPr>
          <w:rFonts w:asciiTheme="minorHAnsi" w:hAnsiTheme="minorHAnsi" w:cstheme="minorHAnsi"/>
        </w:rPr>
        <w:t>Learners who are out of their seats when an educator is not present</w:t>
      </w:r>
    </w:p>
    <w:p w:rsidR="00901E91" w:rsidRPr="0099315A" w:rsidRDefault="00901E91" w:rsidP="00901E91">
      <w:pPr>
        <w:numPr>
          <w:ilvl w:val="0"/>
          <w:numId w:val="22"/>
        </w:numPr>
        <w:spacing w:after="0" w:line="240" w:lineRule="auto"/>
        <w:rPr>
          <w:rFonts w:asciiTheme="minorHAnsi" w:hAnsiTheme="minorHAnsi" w:cstheme="minorHAnsi"/>
          <w:b/>
        </w:rPr>
      </w:pPr>
      <w:r w:rsidRPr="0099315A">
        <w:rPr>
          <w:rFonts w:asciiTheme="minorHAnsi" w:hAnsiTheme="minorHAnsi" w:cstheme="minorHAnsi"/>
        </w:rPr>
        <w:t>Learners not walking in single file to classrooms</w:t>
      </w:r>
    </w:p>
    <w:p w:rsidR="00901E91" w:rsidRPr="0099315A" w:rsidRDefault="00901E91" w:rsidP="00901E91">
      <w:pPr>
        <w:numPr>
          <w:ilvl w:val="0"/>
          <w:numId w:val="22"/>
        </w:numPr>
        <w:spacing w:after="0" w:line="240" w:lineRule="auto"/>
        <w:rPr>
          <w:rFonts w:asciiTheme="minorHAnsi" w:hAnsiTheme="minorHAnsi" w:cstheme="minorHAnsi"/>
          <w:b/>
        </w:rPr>
      </w:pPr>
      <w:r w:rsidRPr="0099315A">
        <w:rPr>
          <w:rFonts w:asciiTheme="minorHAnsi" w:hAnsiTheme="minorHAnsi" w:cstheme="minorHAnsi"/>
        </w:rPr>
        <w:t>Littering</w:t>
      </w:r>
    </w:p>
    <w:p w:rsidR="00901E91" w:rsidRPr="0099315A" w:rsidRDefault="00901E91" w:rsidP="00901E91">
      <w:pPr>
        <w:numPr>
          <w:ilvl w:val="0"/>
          <w:numId w:val="22"/>
        </w:numPr>
        <w:spacing w:after="0" w:line="240" w:lineRule="auto"/>
        <w:rPr>
          <w:rFonts w:asciiTheme="minorHAnsi" w:hAnsiTheme="minorHAnsi" w:cstheme="minorHAnsi"/>
          <w:b/>
        </w:rPr>
      </w:pPr>
      <w:r w:rsidRPr="0099315A">
        <w:rPr>
          <w:rFonts w:asciiTheme="minorHAnsi" w:hAnsiTheme="minorHAnsi" w:cstheme="minorHAnsi"/>
        </w:rPr>
        <w:t xml:space="preserve">Learners who enter areas which are out of bounds (staff parking, balcony and stair case) </w:t>
      </w:r>
    </w:p>
    <w:p w:rsidR="00901E91" w:rsidRPr="0099315A" w:rsidRDefault="00901E91" w:rsidP="00901E91">
      <w:pPr>
        <w:numPr>
          <w:ilvl w:val="0"/>
          <w:numId w:val="22"/>
        </w:numPr>
        <w:spacing w:after="0" w:line="240" w:lineRule="auto"/>
        <w:rPr>
          <w:rFonts w:asciiTheme="minorHAnsi" w:hAnsiTheme="minorHAnsi" w:cstheme="minorHAnsi"/>
          <w:b/>
        </w:rPr>
      </w:pPr>
      <w:r w:rsidRPr="0099315A">
        <w:rPr>
          <w:rFonts w:asciiTheme="minorHAnsi" w:hAnsiTheme="minorHAnsi" w:cstheme="minorHAnsi"/>
        </w:rPr>
        <w:t>Learners not crossing at the scholar patrol</w:t>
      </w:r>
    </w:p>
    <w:p w:rsidR="00901E91" w:rsidRPr="0099315A" w:rsidRDefault="00901E91" w:rsidP="00901E91">
      <w:pPr>
        <w:numPr>
          <w:ilvl w:val="0"/>
          <w:numId w:val="22"/>
        </w:numPr>
        <w:spacing w:after="0" w:line="240" w:lineRule="auto"/>
        <w:rPr>
          <w:rFonts w:asciiTheme="minorHAnsi" w:hAnsiTheme="minorHAnsi" w:cstheme="minorHAnsi"/>
          <w:b/>
        </w:rPr>
      </w:pPr>
      <w:r w:rsidRPr="0099315A">
        <w:rPr>
          <w:rFonts w:asciiTheme="minorHAnsi" w:hAnsiTheme="minorHAnsi" w:cstheme="minorHAnsi"/>
        </w:rPr>
        <w:t>Learners who are not quiet by the time the hand bell is heard.</w:t>
      </w:r>
    </w:p>
    <w:p w:rsidR="00901E91" w:rsidRPr="0099315A" w:rsidRDefault="00901E91" w:rsidP="00901E91">
      <w:pPr>
        <w:numPr>
          <w:ilvl w:val="0"/>
          <w:numId w:val="22"/>
        </w:numPr>
        <w:spacing w:after="0" w:line="240" w:lineRule="auto"/>
        <w:rPr>
          <w:rFonts w:asciiTheme="minorHAnsi" w:hAnsiTheme="minorHAnsi" w:cstheme="minorHAnsi"/>
          <w:b/>
        </w:rPr>
      </w:pPr>
      <w:r w:rsidRPr="0099315A">
        <w:rPr>
          <w:rFonts w:asciiTheme="minorHAnsi" w:hAnsiTheme="minorHAnsi" w:cstheme="minorHAnsi"/>
        </w:rPr>
        <w:t>Loitering and asking learners for money</w:t>
      </w:r>
    </w:p>
    <w:p w:rsidR="00901E91" w:rsidRPr="0099315A" w:rsidRDefault="00901E91" w:rsidP="00901E91">
      <w:pPr>
        <w:numPr>
          <w:ilvl w:val="0"/>
          <w:numId w:val="22"/>
        </w:numPr>
        <w:spacing w:after="0" w:line="240" w:lineRule="auto"/>
        <w:rPr>
          <w:rFonts w:asciiTheme="minorHAnsi" w:hAnsiTheme="minorHAnsi" w:cstheme="minorHAnsi"/>
          <w:b/>
        </w:rPr>
      </w:pPr>
      <w:r w:rsidRPr="0099315A">
        <w:rPr>
          <w:rFonts w:asciiTheme="minorHAnsi" w:hAnsiTheme="minorHAnsi" w:cstheme="minorHAnsi"/>
        </w:rPr>
        <w:t>Chewing bubble gum</w:t>
      </w:r>
    </w:p>
    <w:p w:rsidR="00901E91" w:rsidRPr="0099315A" w:rsidRDefault="00901E91" w:rsidP="00901E91">
      <w:pPr>
        <w:rPr>
          <w:rFonts w:asciiTheme="minorHAnsi" w:hAnsiTheme="minorHAnsi" w:cstheme="minorHAnsi"/>
        </w:rPr>
      </w:pPr>
    </w:p>
    <w:p w:rsidR="00901E91" w:rsidRPr="000924B6" w:rsidRDefault="00901E91" w:rsidP="00901E91">
      <w:pPr>
        <w:rPr>
          <w:rFonts w:asciiTheme="minorHAnsi" w:hAnsiTheme="minorHAnsi" w:cstheme="minorHAnsi"/>
          <w:b/>
          <w:sz w:val="24"/>
          <w:szCs w:val="24"/>
          <w:u w:val="single"/>
        </w:rPr>
      </w:pPr>
      <w:r w:rsidRPr="000924B6">
        <w:rPr>
          <w:rFonts w:asciiTheme="minorHAnsi" w:hAnsiTheme="minorHAnsi" w:cstheme="minorHAnsi"/>
          <w:b/>
          <w:sz w:val="24"/>
          <w:szCs w:val="24"/>
          <w:u w:val="single"/>
        </w:rPr>
        <w:t>LEVEL TWO OFFENCES</w:t>
      </w:r>
      <w:r w:rsidR="000924B6">
        <w:rPr>
          <w:rFonts w:asciiTheme="minorHAnsi" w:hAnsiTheme="minorHAnsi" w:cstheme="minorHAnsi"/>
          <w:b/>
          <w:sz w:val="24"/>
          <w:szCs w:val="24"/>
          <w:u w:val="single"/>
        </w:rPr>
        <w:t>:</w:t>
      </w:r>
    </w:p>
    <w:p w:rsidR="00901E91" w:rsidRPr="0099315A" w:rsidRDefault="00901E91" w:rsidP="00901E91">
      <w:pPr>
        <w:rPr>
          <w:rFonts w:asciiTheme="minorHAnsi" w:hAnsiTheme="minorHAnsi" w:cstheme="minorHAnsi"/>
          <w:b/>
          <w:u w:val="single"/>
        </w:rPr>
      </w:pPr>
      <w:r w:rsidRPr="0099315A">
        <w:rPr>
          <w:rFonts w:asciiTheme="minorHAnsi" w:hAnsiTheme="minorHAnsi" w:cstheme="minorHAnsi"/>
          <w:b/>
          <w:u w:val="single"/>
        </w:rPr>
        <w:t xml:space="preserve">DETENTION 1 HOUR – NO VERBAL WARNING, IMMEDIATE DETENTION SLIP WILL BE ISSUED </w:t>
      </w:r>
    </w:p>
    <w:p w:rsidR="00901E91" w:rsidRPr="0099315A" w:rsidRDefault="00901E91" w:rsidP="00901E91">
      <w:pPr>
        <w:rPr>
          <w:rFonts w:asciiTheme="minorHAnsi" w:hAnsiTheme="minorHAnsi" w:cstheme="minorHAnsi"/>
          <w:b/>
          <w:u w:val="single"/>
        </w:rPr>
      </w:pPr>
    </w:p>
    <w:p w:rsidR="00901E91" w:rsidRPr="0099315A" w:rsidRDefault="00901E91" w:rsidP="00901E91">
      <w:pPr>
        <w:numPr>
          <w:ilvl w:val="0"/>
          <w:numId w:val="23"/>
        </w:numPr>
        <w:spacing w:after="0" w:line="240" w:lineRule="auto"/>
        <w:rPr>
          <w:rFonts w:asciiTheme="minorHAnsi" w:hAnsiTheme="minorHAnsi" w:cstheme="minorHAnsi"/>
          <w:b/>
        </w:rPr>
      </w:pPr>
      <w:r w:rsidRPr="0099315A">
        <w:rPr>
          <w:rFonts w:asciiTheme="minorHAnsi" w:hAnsiTheme="minorHAnsi" w:cstheme="minorHAnsi"/>
        </w:rPr>
        <w:t>Swearing</w:t>
      </w:r>
    </w:p>
    <w:p w:rsidR="00901E91" w:rsidRPr="0099315A" w:rsidRDefault="00901E91" w:rsidP="00901E91">
      <w:pPr>
        <w:numPr>
          <w:ilvl w:val="0"/>
          <w:numId w:val="23"/>
        </w:numPr>
        <w:spacing w:after="0" w:line="240" w:lineRule="auto"/>
        <w:rPr>
          <w:rFonts w:asciiTheme="minorHAnsi" w:hAnsiTheme="minorHAnsi" w:cstheme="minorHAnsi"/>
          <w:b/>
        </w:rPr>
      </w:pPr>
      <w:r w:rsidRPr="0099315A">
        <w:rPr>
          <w:rFonts w:asciiTheme="minorHAnsi" w:hAnsiTheme="minorHAnsi" w:cstheme="minorHAnsi"/>
        </w:rPr>
        <w:t>Spitting</w:t>
      </w:r>
    </w:p>
    <w:p w:rsidR="00901E91" w:rsidRPr="0099315A" w:rsidRDefault="00901E91" w:rsidP="00901E91">
      <w:pPr>
        <w:numPr>
          <w:ilvl w:val="0"/>
          <w:numId w:val="23"/>
        </w:numPr>
        <w:spacing w:after="0" w:line="240" w:lineRule="auto"/>
        <w:rPr>
          <w:rFonts w:asciiTheme="minorHAnsi" w:hAnsiTheme="minorHAnsi" w:cstheme="minorHAnsi"/>
          <w:b/>
        </w:rPr>
      </w:pPr>
      <w:r w:rsidRPr="0099315A">
        <w:rPr>
          <w:rFonts w:asciiTheme="minorHAnsi" w:hAnsiTheme="minorHAnsi" w:cstheme="minorHAnsi"/>
        </w:rPr>
        <w:t>Learners with extraordinary colouring of their hair and extraordinary haircuts.</w:t>
      </w:r>
    </w:p>
    <w:p w:rsidR="00901E91" w:rsidRPr="0099315A" w:rsidRDefault="00901E91" w:rsidP="00901E91">
      <w:pPr>
        <w:numPr>
          <w:ilvl w:val="0"/>
          <w:numId w:val="23"/>
        </w:numPr>
        <w:spacing w:after="0" w:line="240" w:lineRule="auto"/>
        <w:rPr>
          <w:rFonts w:asciiTheme="minorHAnsi" w:hAnsiTheme="minorHAnsi" w:cstheme="minorHAnsi"/>
          <w:b/>
        </w:rPr>
      </w:pPr>
      <w:r w:rsidRPr="0099315A">
        <w:rPr>
          <w:rFonts w:asciiTheme="minorHAnsi" w:hAnsiTheme="minorHAnsi" w:cstheme="minorHAnsi"/>
        </w:rPr>
        <w:t>Learners who leave the school premises during school hours without permission.</w:t>
      </w:r>
    </w:p>
    <w:p w:rsidR="00901E91" w:rsidRPr="0099315A" w:rsidRDefault="00901E91" w:rsidP="00901E91">
      <w:pPr>
        <w:numPr>
          <w:ilvl w:val="0"/>
          <w:numId w:val="23"/>
        </w:numPr>
        <w:spacing w:after="0" w:line="240" w:lineRule="auto"/>
        <w:rPr>
          <w:rFonts w:asciiTheme="minorHAnsi" w:hAnsiTheme="minorHAnsi" w:cstheme="minorHAnsi"/>
          <w:b/>
        </w:rPr>
      </w:pPr>
      <w:r w:rsidRPr="0099315A">
        <w:rPr>
          <w:rFonts w:asciiTheme="minorHAnsi" w:hAnsiTheme="minorHAnsi" w:cstheme="minorHAnsi"/>
        </w:rPr>
        <w:t>Bullying, rudeness, bad manners</w:t>
      </w:r>
    </w:p>
    <w:p w:rsidR="00901E91" w:rsidRPr="0099315A" w:rsidRDefault="00901E91" w:rsidP="00901E91">
      <w:pPr>
        <w:numPr>
          <w:ilvl w:val="0"/>
          <w:numId w:val="22"/>
        </w:numPr>
        <w:spacing w:after="0" w:line="240" w:lineRule="auto"/>
        <w:rPr>
          <w:rFonts w:asciiTheme="minorHAnsi" w:hAnsiTheme="minorHAnsi" w:cstheme="minorHAnsi"/>
          <w:b/>
        </w:rPr>
      </w:pPr>
      <w:r w:rsidRPr="0099315A">
        <w:rPr>
          <w:rFonts w:asciiTheme="minorHAnsi" w:hAnsiTheme="minorHAnsi" w:cstheme="minorHAnsi"/>
        </w:rPr>
        <w:t>Fighting and vandalism (minor)</w:t>
      </w:r>
    </w:p>
    <w:p w:rsidR="00901E91" w:rsidRPr="0099315A" w:rsidRDefault="00901E91" w:rsidP="00901E91">
      <w:pPr>
        <w:numPr>
          <w:ilvl w:val="0"/>
          <w:numId w:val="22"/>
        </w:numPr>
        <w:spacing w:after="0" w:line="240" w:lineRule="auto"/>
        <w:rPr>
          <w:rFonts w:asciiTheme="minorHAnsi" w:hAnsiTheme="minorHAnsi" w:cstheme="minorHAnsi"/>
          <w:b/>
        </w:rPr>
      </w:pPr>
      <w:r w:rsidRPr="0099315A">
        <w:rPr>
          <w:rFonts w:asciiTheme="minorHAnsi" w:hAnsiTheme="minorHAnsi" w:cstheme="minorHAnsi"/>
        </w:rPr>
        <w:t>Speaking during assembly</w:t>
      </w:r>
    </w:p>
    <w:p w:rsidR="00901E91" w:rsidRPr="0099315A" w:rsidRDefault="00901E91" w:rsidP="00901E91">
      <w:pPr>
        <w:numPr>
          <w:ilvl w:val="0"/>
          <w:numId w:val="23"/>
        </w:numPr>
        <w:spacing w:after="0" w:line="240" w:lineRule="auto"/>
        <w:rPr>
          <w:rFonts w:asciiTheme="minorHAnsi" w:hAnsiTheme="minorHAnsi" w:cstheme="minorHAnsi"/>
          <w:b/>
        </w:rPr>
      </w:pPr>
      <w:r w:rsidRPr="0099315A">
        <w:rPr>
          <w:rFonts w:asciiTheme="minorHAnsi" w:hAnsiTheme="minorHAnsi" w:cstheme="minorHAnsi"/>
        </w:rPr>
        <w:t>Playing games which cause injury to other learners</w:t>
      </w:r>
    </w:p>
    <w:p w:rsidR="00901E91" w:rsidRPr="0099315A" w:rsidRDefault="00901E91" w:rsidP="00901E91">
      <w:pPr>
        <w:numPr>
          <w:ilvl w:val="0"/>
          <w:numId w:val="23"/>
        </w:numPr>
        <w:spacing w:after="0" w:line="240" w:lineRule="auto"/>
        <w:rPr>
          <w:rFonts w:asciiTheme="minorHAnsi" w:hAnsiTheme="minorHAnsi" w:cstheme="minorHAnsi"/>
          <w:b/>
        </w:rPr>
      </w:pPr>
      <w:r w:rsidRPr="0099315A">
        <w:rPr>
          <w:rFonts w:asciiTheme="minorHAnsi" w:hAnsiTheme="minorHAnsi" w:cstheme="minorHAnsi"/>
        </w:rPr>
        <w:t>Disrespecting a staff member</w:t>
      </w:r>
    </w:p>
    <w:p w:rsidR="00901E91" w:rsidRPr="0099315A" w:rsidRDefault="00901E91" w:rsidP="00901E91">
      <w:pPr>
        <w:numPr>
          <w:ilvl w:val="0"/>
          <w:numId w:val="23"/>
        </w:numPr>
        <w:spacing w:after="0" w:line="240" w:lineRule="auto"/>
        <w:rPr>
          <w:rFonts w:asciiTheme="minorHAnsi" w:hAnsiTheme="minorHAnsi" w:cstheme="minorHAnsi"/>
          <w:b/>
        </w:rPr>
      </w:pPr>
      <w:r w:rsidRPr="0099315A">
        <w:rPr>
          <w:rFonts w:asciiTheme="minorHAnsi" w:hAnsiTheme="minorHAnsi" w:cstheme="minorHAnsi"/>
        </w:rPr>
        <w:t>Damaging property of school, educator or neighbours of the school</w:t>
      </w:r>
    </w:p>
    <w:p w:rsidR="00901E91" w:rsidRPr="0099315A" w:rsidRDefault="00901E91" w:rsidP="00901E91">
      <w:pPr>
        <w:numPr>
          <w:ilvl w:val="0"/>
          <w:numId w:val="23"/>
        </w:numPr>
        <w:spacing w:after="0" w:line="240" w:lineRule="auto"/>
        <w:rPr>
          <w:rFonts w:asciiTheme="minorHAnsi" w:hAnsiTheme="minorHAnsi" w:cstheme="minorHAnsi"/>
          <w:b/>
        </w:rPr>
      </w:pPr>
      <w:r w:rsidRPr="0099315A">
        <w:rPr>
          <w:rFonts w:asciiTheme="minorHAnsi" w:hAnsiTheme="minorHAnsi" w:cstheme="minorHAnsi"/>
        </w:rPr>
        <w:t>Throwing dangerous objects</w:t>
      </w:r>
    </w:p>
    <w:p w:rsidR="00901E91" w:rsidRPr="0099315A" w:rsidRDefault="00901E91" w:rsidP="00901E91">
      <w:pPr>
        <w:numPr>
          <w:ilvl w:val="0"/>
          <w:numId w:val="23"/>
        </w:numPr>
        <w:spacing w:after="0" w:line="240" w:lineRule="auto"/>
        <w:rPr>
          <w:rFonts w:asciiTheme="minorHAnsi" w:hAnsiTheme="minorHAnsi" w:cstheme="minorHAnsi"/>
          <w:b/>
        </w:rPr>
      </w:pPr>
      <w:r w:rsidRPr="0099315A">
        <w:rPr>
          <w:rFonts w:asciiTheme="minorHAnsi" w:hAnsiTheme="minorHAnsi" w:cstheme="minorHAnsi"/>
        </w:rPr>
        <w:t>Eating in the computer lab</w:t>
      </w:r>
    </w:p>
    <w:p w:rsidR="00901E91" w:rsidRPr="0099315A" w:rsidRDefault="00901E91" w:rsidP="00901E91">
      <w:pPr>
        <w:numPr>
          <w:ilvl w:val="0"/>
          <w:numId w:val="23"/>
        </w:numPr>
        <w:spacing w:after="0" w:line="240" w:lineRule="auto"/>
        <w:rPr>
          <w:rFonts w:asciiTheme="minorHAnsi" w:hAnsiTheme="minorHAnsi" w:cstheme="minorHAnsi"/>
          <w:b/>
        </w:rPr>
      </w:pPr>
      <w:r w:rsidRPr="0099315A">
        <w:rPr>
          <w:rFonts w:asciiTheme="minorHAnsi" w:hAnsiTheme="minorHAnsi" w:cstheme="minorHAnsi"/>
        </w:rPr>
        <w:t>Racist remarks</w:t>
      </w:r>
    </w:p>
    <w:p w:rsidR="00901E91" w:rsidRPr="0099315A" w:rsidRDefault="00901E91" w:rsidP="00901E91">
      <w:pPr>
        <w:numPr>
          <w:ilvl w:val="0"/>
          <w:numId w:val="23"/>
        </w:numPr>
        <w:spacing w:after="0" w:line="240" w:lineRule="auto"/>
        <w:rPr>
          <w:rFonts w:asciiTheme="minorHAnsi" w:hAnsiTheme="minorHAnsi" w:cstheme="minorHAnsi"/>
          <w:b/>
        </w:rPr>
      </w:pPr>
      <w:r w:rsidRPr="0099315A">
        <w:rPr>
          <w:rFonts w:asciiTheme="minorHAnsi" w:hAnsiTheme="minorHAnsi" w:cstheme="minorHAnsi"/>
        </w:rPr>
        <w:t>Failure to follow instructions by a teacher</w:t>
      </w:r>
    </w:p>
    <w:p w:rsidR="00901E91" w:rsidRPr="0099315A" w:rsidRDefault="00901E91" w:rsidP="00901E91">
      <w:pPr>
        <w:ind w:left="720"/>
        <w:rPr>
          <w:rFonts w:asciiTheme="minorHAnsi" w:hAnsiTheme="minorHAnsi" w:cstheme="minorHAnsi"/>
          <w:b/>
        </w:rPr>
      </w:pPr>
    </w:p>
    <w:p w:rsidR="00901E91" w:rsidRPr="0099315A" w:rsidRDefault="00901E91" w:rsidP="00901E91">
      <w:pPr>
        <w:ind w:left="360"/>
        <w:rPr>
          <w:rFonts w:asciiTheme="minorHAnsi" w:hAnsiTheme="minorHAnsi" w:cstheme="minorHAnsi"/>
          <w:b/>
          <w:u w:val="single"/>
        </w:rPr>
      </w:pPr>
    </w:p>
    <w:p w:rsidR="00901E91" w:rsidRPr="000924B6" w:rsidRDefault="00901E91" w:rsidP="00901E91">
      <w:pPr>
        <w:ind w:left="360"/>
        <w:rPr>
          <w:rFonts w:asciiTheme="minorHAnsi" w:hAnsiTheme="minorHAnsi" w:cstheme="minorHAnsi"/>
          <w:b/>
          <w:sz w:val="24"/>
          <w:szCs w:val="24"/>
          <w:u w:val="single"/>
        </w:rPr>
      </w:pPr>
      <w:r w:rsidRPr="000924B6">
        <w:rPr>
          <w:rFonts w:asciiTheme="minorHAnsi" w:hAnsiTheme="minorHAnsi" w:cstheme="minorHAnsi"/>
          <w:b/>
          <w:sz w:val="24"/>
          <w:szCs w:val="24"/>
          <w:u w:val="single"/>
        </w:rPr>
        <w:lastRenderedPageBreak/>
        <w:t>LEVEL THREE OFFENCES</w:t>
      </w:r>
      <w:r w:rsidR="000924B6" w:rsidRPr="000924B6">
        <w:rPr>
          <w:rFonts w:asciiTheme="minorHAnsi" w:hAnsiTheme="minorHAnsi" w:cstheme="minorHAnsi"/>
          <w:b/>
          <w:sz w:val="24"/>
          <w:szCs w:val="24"/>
          <w:u w:val="single"/>
        </w:rPr>
        <w:t>:</w:t>
      </w:r>
    </w:p>
    <w:p w:rsidR="00901E91" w:rsidRPr="000924B6" w:rsidRDefault="00901E91" w:rsidP="00901E91">
      <w:pPr>
        <w:ind w:left="360"/>
        <w:rPr>
          <w:rFonts w:asciiTheme="minorHAnsi" w:hAnsiTheme="minorHAnsi" w:cstheme="minorHAnsi"/>
          <w:b/>
          <w:sz w:val="24"/>
          <w:szCs w:val="24"/>
          <w:u w:val="single"/>
        </w:rPr>
      </w:pPr>
      <w:r w:rsidRPr="000924B6">
        <w:rPr>
          <w:rFonts w:asciiTheme="minorHAnsi" w:hAnsiTheme="minorHAnsi" w:cstheme="minorHAnsi"/>
          <w:b/>
          <w:sz w:val="24"/>
          <w:szCs w:val="24"/>
          <w:u w:val="single"/>
        </w:rPr>
        <w:t>SUSPENSION AND DISCIPLINARY HEARING WITH THE GOVERNING BODY</w:t>
      </w:r>
    </w:p>
    <w:p w:rsidR="00901E91" w:rsidRPr="0099315A" w:rsidRDefault="00901E91" w:rsidP="00901E91">
      <w:pPr>
        <w:numPr>
          <w:ilvl w:val="0"/>
          <w:numId w:val="23"/>
        </w:numPr>
        <w:spacing w:after="0" w:line="240" w:lineRule="auto"/>
        <w:rPr>
          <w:rFonts w:asciiTheme="minorHAnsi" w:hAnsiTheme="minorHAnsi" w:cstheme="minorHAnsi"/>
          <w:b/>
        </w:rPr>
      </w:pPr>
      <w:r w:rsidRPr="0099315A">
        <w:rPr>
          <w:rFonts w:asciiTheme="minorHAnsi" w:hAnsiTheme="minorHAnsi" w:cstheme="minorHAnsi"/>
        </w:rPr>
        <w:t>Stealing</w:t>
      </w:r>
    </w:p>
    <w:p w:rsidR="00901E91" w:rsidRPr="0099315A" w:rsidRDefault="00901E91" w:rsidP="00901E91">
      <w:pPr>
        <w:numPr>
          <w:ilvl w:val="0"/>
          <w:numId w:val="23"/>
        </w:numPr>
        <w:spacing w:after="0" w:line="240" w:lineRule="auto"/>
        <w:rPr>
          <w:rFonts w:asciiTheme="minorHAnsi" w:hAnsiTheme="minorHAnsi" w:cstheme="minorHAnsi"/>
          <w:b/>
        </w:rPr>
      </w:pPr>
      <w:r w:rsidRPr="0099315A">
        <w:rPr>
          <w:rFonts w:asciiTheme="minorHAnsi" w:hAnsiTheme="minorHAnsi" w:cstheme="minorHAnsi"/>
        </w:rPr>
        <w:t>Smoking on school property</w:t>
      </w:r>
    </w:p>
    <w:p w:rsidR="00901E91" w:rsidRPr="0099315A" w:rsidRDefault="00901E91" w:rsidP="00901E91">
      <w:pPr>
        <w:numPr>
          <w:ilvl w:val="0"/>
          <w:numId w:val="23"/>
        </w:numPr>
        <w:spacing w:after="0" w:line="240" w:lineRule="auto"/>
        <w:rPr>
          <w:rFonts w:asciiTheme="minorHAnsi" w:hAnsiTheme="minorHAnsi" w:cstheme="minorHAnsi"/>
          <w:b/>
        </w:rPr>
      </w:pPr>
      <w:r w:rsidRPr="0099315A">
        <w:rPr>
          <w:rFonts w:asciiTheme="minorHAnsi" w:hAnsiTheme="minorHAnsi" w:cstheme="minorHAnsi"/>
        </w:rPr>
        <w:t xml:space="preserve">Bringing dangerous objects to school (knives </w:t>
      </w:r>
      <w:proofErr w:type="spellStart"/>
      <w:r w:rsidRPr="0099315A">
        <w:rPr>
          <w:rFonts w:asciiTheme="minorHAnsi" w:hAnsiTheme="minorHAnsi" w:cstheme="minorHAnsi"/>
        </w:rPr>
        <w:t>etc</w:t>
      </w:r>
      <w:proofErr w:type="spellEnd"/>
      <w:r w:rsidRPr="0099315A">
        <w:rPr>
          <w:rFonts w:asciiTheme="minorHAnsi" w:hAnsiTheme="minorHAnsi" w:cstheme="minorHAnsi"/>
        </w:rPr>
        <w:t>)</w:t>
      </w:r>
    </w:p>
    <w:p w:rsidR="00901E91" w:rsidRPr="0099315A" w:rsidRDefault="00901E91" w:rsidP="00901E91">
      <w:pPr>
        <w:numPr>
          <w:ilvl w:val="0"/>
          <w:numId w:val="23"/>
        </w:numPr>
        <w:spacing w:after="0" w:line="240" w:lineRule="auto"/>
        <w:rPr>
          <w:rFonts w:asciiTheme="minorHAnsi" w:hAnsiTheme="minorHAnsi" w:cstheme="minorHAnsi"/>
          <w:b/>
        </w:rPr>
      </w:pPr>
      <w:r w:rsidRPr="0099315A">
        <w:rPr>
          <w:rFonts w:asciiTheme="minorHAnsi" w:hAnsiTheme="minorHAnsi" w:cstheme="minorHAnsi"/>
        </w:rPr>
        <w:t>Inappropriate sexual behaviour</w:t>
      </w:r>
    </w:p>
    <w:p w:rsidR="00901E91" w:rsidRPr="0099315A" w:rsidRDefault="00901E91" w:rsidP="00901E91">
      <w:pPr>
        <w:numPr>
          <w:ilvl w:val="0"/>
          <w:numId w:val="23"/>
        </w:numPr>
        <w:spacing w:after="0" w:line="240" w:lineRule="auto"/>
        <w:rPr>
          <w:rFonts w:asciiTheme="minorHAnsi" w:hAnsiTheme="minorHAnsi" w:cstheme="minorHAnsi"/>
          <w:b/>
        </w:rPr>
      </w:pPr>
      <w:r w:rsidRPr="0099315A">
        <w:rPr>
          <w:rFonts w:asciiTheme="minorHAnsi" w:hAnsiTheme="minorHAnsi" w:cstheme="minorHAnsi"/>
        </w:rPr>
        <w:t xml:space="preserve">Continuous recorded transgressions </w:t>
      </w:r>
    </w:p>
    <w:p w:rsidR="00901E91" w:rsidRPr="0099315A" w:rsidRDefault="00901E91" w:rsidP="00901E91">
      <w:pPr>
        <w:numPr>
          <w:ilvl w:val="0"/>
          <w:numId w:val="23"/>
        </w:numPr>
        <w:spacing w:after="0" w:line="240" w:lineRule="auto"/>
        <w:rPr>
          <w:rFonts w:asciiTheme="minorHAnsi" w:hAnsiTheme="minorHAnsi" w:cstheme="minorHAnsi"/>
          <w:b/>
        </w:rPr>
      </w:pPr>
      <w:r w:rsidRPr="0099315A">
        <w:rPr>
          <w:rFonts w:asciiTheme="minorHAnsi" w:hAnsiTheme="minorHAnsi" w:cstheme="minorHAnsi"/>
        </w:rPr>
        <w:t>Fighting (depending on severity)</w:t>
      </w:r>
    </w:p>
    <w:p w:rsidR="00901E91" w:rsidRPr="0099315A" w:rsidRDefault="00901E91" w:rsidP="00901E91">
      <w:pPr>
        <w:numPr>
          <w:ilvl w:val="0"/>
          <w:numId w:val="23"/>
        </w:numPr>
        <w:spacing w:after="0" w:line="240" w:lineRule="auto"/>
        <w:rPr>
          <w:rFonts w:asciiTheme="minorHAnsi" w:hAnsiTheme="minorHAnsi" w:cstheme="minorHAnsi"/>
          <w:b/>
        </w:rPr>
      </w:pPr>
      <w:r w:rsidRPr="0099315A">
        <w:rPr>
          <w:rFonts w:asciiTheme="minorHAnsi" w:hAnsiTheme="minorHAnsi" w:cstheme="minorHAnsi"/>
        </w:rPr>
        <w:t>Any action seriously detrimental to the maintenance of order or discipline at the school.</w:t>
      </w:r>
    </w:p>
    <w:p w:rsidR="00901E91" w:rsidRPr="0099315A" w:rsidRDefault="00901E91" w:rsidP="00901E91">
      <w:pPr>
        <w:numPr>
          <w:ilvl w:val="0"/>
          <w:numId w:val="23"/>
        </w:numPr>
        <w:spacing w:after="0" w:line="240" w:lineRule="auto"/>
        <w:rPr>
          <w:rFonts w:asciiTheme="minorHAnsi" w:hAnsiTheme="minorHAnsi" w:cstheme="minorHAnsi"/>
          <w:b/>
        </w:rPr>
      </w:pPr>
      <w:r w:rsidRPr="0099315A">
        <w:rPr>
          <w:rFonts w:asciiTheme="minorHAnsi" w:hAnsiTheme="minorHAnsi" w:cstheme="minorHAnsi"/>
        </w:rPr>
        <w:t>Truancy</w:t>
      </w:r>
    </w:p>
    <w:p w:rsidR="00901E91" w:rsidRPr="0099315A" w:rsidRDefault="00901E91" w:rsidP="00901E91">
      <w:pPr>
        <w:ind w:left="360"/>
        <w:rPr>
          <w:rFonts w:asciiTheme="minorHAnsi" w:hAnsiTheme="minorHAnsi" w:cstheme="minorHAnsi"/>
          <w:b/>
        </w:rPr>
      </w:pPr>
    </w:p>
    <w:p w:rsidR="00901E91" w:rsidRPr="000924B6" w:rsidRDefault="00901E91" w:rsidP="00901E91">
      <w:pPr>
        <w:ind w:left="360"/>
        <w:rPr>
          <w:rFonts w:asciiTheme="minorHAnsi" w:hAnsiTheme="minorHAnsi" w:cstheme="minorHAnsi"/>
          <w:b/>
          <w:sz w:val="24"/>
          <w:szCs w:val="24"/>
          <w:u w:val="single"/>
        </w:rPr>
      </w:pPr>
      <w:r w:rsidRPr="000924B6">
        <w:rPr>
          <w:rFonts w:asciiTheme="minorHAnsi" w:hAnsiTheme="minorHAnsi" w:cstheme="minorHAnsi"/>
          <w:b/>
          <w:sz w:val="24"/>
          <w:szCs w:val="24"/>
          <w:u w:val="single"/>
        </w:rPr>
        <w:t>LEVEL FOUR OFFENCES</w:t>
      </w:r>
      <w:r w:rsidR="000924B6" w:rsidRPr="000924B6">
        <w:rPr>
          <w:rFonts w:asciiTheme="minorHAnsi" w:hAnsiTheme="minorHAnsi" w:cstheme="minorHAnsi"/>
          <w:b/>
          <w:sz w:val="24"/>
          <w:szCs w:val="24"/>
          <w:u w:val="single"/>
        </w:rPr>
        <w:t>:</w:t>
      </w:r>
    </w:p>
    <w:p w:rsidR="00901E91" w:rsidRPr="0099315A" w:rsidRDefault="00901E91" w:rsidP="00901E91">
      <w:pPr>
        <w:ind w:left="360"/>
        <w:rPr>
          <w:rFonts w:asciiTheme="minorHAnsi" w:hAnsiTheme="minorHAnsi" w:cstheme="minorHAnsi"/>
          <w:b/>
          <w:u w:val="single"/>
        </w:rPr>
      </w:pPr>
      <w:r w:rsidRPr="0099315A">
        <w:rPr>
          <w:rFonts w:asciiTheme="minorHAnsi" w:hAnsiTheme="minorHAnsi" w:cstheme="minorHAnsi"/>
          <w:b/>
          <w:u w:val="single"/>
        </w:rPr>
        <w:t>RECOMMENDED FOR EXPULSION</w:t>
      </w:r>
    </w:p>
    <w:p w:rsidR="00901E91" w:rsidRPr="0099315A" w:rsidRDefault="00901E91" w:rsidP="00901E91">
      <w:pPr>
        <w:numPr>
          <w:ilvl w:val="0"/>
          <w:numId w:val="24"/>
        </w:numPr>
        <w:pBdr>
          <w:bottom w:val="single" w:sz="12" w:space="1" w:color="auto"/>
        </w:pBdr>
        <w:spacing w:after="0" w:line="240" w:lineRule="auto"/>
        <w:rPr>
          <w:rFonts w:asciiTheme="minorHAnsi" w:hAnsiTheme="minorHAnsi" w:cstheme="minorHAnsi"/>
          <w:b/>
        </w:rPr>
      </w:pPr>
      <w:r w:rsidRPr="0099315A">
        <w:rPr>
          <w:rFonts w:asciiTheme="minorHAnsi" w:hAnsiTheme="minorHAnsi" w:cstheme="minorHAnsi"/>
        </w:rPr>
        <w:t>If remediation of the above is not successful.</w:t>
      </w:r>
    </w:p>
    <w:p w:rsidR="00901E91" w:rsidRPr="0099315A" w:rsidRDefault="00901E91" w:rsidP="00901E91">
      <w:pPr>
        <w:numPr>
          <w:ilvl w:val="0"/>
          <w:numId w:val="24"/>
        </w:numPr>
        <w:pBdr>
          <w:bottom w:val="single" w:sz="12" w:space="1" w:color="auto"/>
        </w:pBdr>
        <w:spacing w:after="0" w:line="240" w:lineRule="auto"/>
        <w:rPr>
          <w:rFonts w:asciiTheme="minorHAnsi" w:hAnsiTheme="minorHAnsi" w:cstheme="minorHAnsi"/>
          <w:b/>
        </w:rPr>
      </w:pPr>
      <w:r w:rsidRPr="0099315A">
        <w:rPr>
          <w:rFonts w:asciiTheme="minorHAnsi" w:hAnsiTheme="minorHAnsi" w:cstheme="minorHAnsi"/>
        </w:rPr>
        <w:t>Use of any weapon that causes bodily harm.</w:t>
      </w:r>
    </w:p>
    <w:p w:rsidR="00901E91" w:rsidRPr="0099315A" w:rsidRDefault="00901E91" w:rsidP="00901E91">
      <w:pPr>
        <w:numPr>
          <w:ilvl w:val="0"/>
          <w:numId w:val="24"/>
        </w:numPr>
        <w:pBdr>
          <w:bottom w:val="single" w:sz="12" w:space="1" w:color="auto"/>
        </w:pBdr>
        <w:spacing w:after="0" w:line="240" w:lineRule="auto"/>
        <w:rPr>
          <w:rFonts w:asciiTheme="minorHAnsi" w:hAnsiTheme="minorHAnsi" w:cstheme="minorHAnsi"/>
          <w:b/>
        </w:rPr>
      </w:pPr>
      <w:r w:rsidRPr="0099315A">
        <w:rPr>
          <w:rFonts w:asciiTheme="minorHAnsi" w:hAnsiTheme="minorHAnsi" w:cstheme="minorHAnsi"/>
        </w:rPr>
        <w:t>Possession of a firearm or ammunition.</w:t>
      </w:r>
    </w:p>
    <w:p w:rsidR="00901E91" w:rsidRPr="0099315A" w:rsidRDefault="00901E91" w:rsidP="00901E91">
      <w:pPr>
        <w:numPr>
          <w:ilvl w:val="0"/>
          <w:numId w:val="24"/>
        </w:numPr>
        <w:pBdr>
          <w:bottom w:val="single" w:sz="12" w:space="1" w:color="auto"/>
        </w:pBdr>
        <w:spacing w:after="0" w:line="240" w:lineRule="auto"/>
        <w:rPr>
          <w:rFonts w:asciiTheme="minorHAnsi" w:hAnsiTheme="minorHAnsi" w:cstheme="minorHAnsi"/>
          <w:b/>
        </w:rPr>
      </w:pPr>
      <w:r w:rsidRPr="0099315A">
        <w:rPr>
          <w:rFonts w:asciiTheme="minorHAnsi" w:hAnsiTheme="minorHAnsi" w:cstheme="minorHAnsi"/>
        </w:rPr>
        <w:t>Possession, using or dealing in drugs or any other intoxicating substance.</w:t>
      </w:r>
    </w:p>
    <w:p w:rsidR="00901E91" w:rsidRPr="0099315A" w:rsidRDefault="00901E91" w:rsidP="00901E91">
      <w:pPr>
        <w:numPr>
          <w:ilvl w:val="0"/>
          <w:numId w:val="24"/>
        </w:numPr>
        <w:pBdr>
          <w:bottom w:val="single" w:sz="12" w:space="1" w:color="auto"/>
        </w:pBdr>
        <w:spacing w:after="0" w:line="240" w:lineRule="auto"/>
        <w:rPr>
          <w:rFonts w:asciiTheme="minorHAnsi" w:hAnsiTheme="minorHAnsi" w:cstheme="minorHAnsi"/>
          <w:b/>
        </w:rPr>
      </w:pPr>
      <w:r w:rsidRPr="0099315A">
        <w:rPr>
          <w:rFonts w:asciiTheme="minorHAnsi" w:hAnsiTheme="minorHAnsi" w:cstheme="minorHAnsi"/>
        </w:rPr>
        <w:t>Theft, robbery, breaking and entering</w:t>
      </w:r>
    </w:p>
    <w:p w:rsidR="00901E91" w:rsidRPr="0099315A" w:rsidRDefault="00901E91" w:rsidP="00901E91">
      <w:pPr>
        <w:numPr>
          <w:ilvl w:val="0"/>
          <w:numId w:val="24"/>
        </w:numPr>
        <w:pBdr>
          <w:bottom w:val="single" w:sz="12" w:space="1" w:color="auto"/>
        </w:pBdr>
        <w:spacing w:after="0" w:line="240" w:lineRule="auto"/>
        <w:rPr>
          <w:rFonts w:asciiTheme="minorHAnsi" w:hAnsiTheme="minorHAnsi" w:cstheme="minorHAnsi"/>
          <w:b/>
        </w:rPr>
      </w:pPr>
      <w:r w:rsidRPr="0099315A">
        <w:rPr>
          <w:rFonts w:asciiTheme="minorHAnsi" w:hAnsiTheme="minorHAnsi" w:cstheme="minorHAnsi"/>
        </w:rPr>
        <w:t>Malicious damage/injury to property of the school, staff members, fellow learners or any other learner or person.</w:t>
      </w:r>
    </w:p>
    <w:p w:rsidR="00901E91" w:rsidRPr="0099315A" w:rsidRDefault="00901E91" w:rsidP="00901E91">
      <w:pPr>
        <w:numPr>
          <w:ilvl w:val="0"/>
          <w:numId w:val="24"/>
        </w:numPr>
        <w:pBdr>
          <w:bottom w:val="single" w:sz="12" w:space="1" w:color="auto"/>
        </w:pBdr>
        <w:spacing w:after="0" w:line="240" w:lineRule="auto"/>
        <w:rPr>
          <w:rFonts w:asciiTheme="minorHAnsi" w:hAnsiTheme="minorHAnsi" w:cstheme="minorHAnsi"/>
          <w:b/>
        </w:rPr>
      </w:pPr>
      <w:r w:rsidRPr="0099315A">
        <w:rPr>
          <w:rFonts w:asciiTheme="minorHAnsi" w:hAnsiTheme="minorHAnsi" w:cstheme="minorHAnsi"/>
        </w:rPr>
        <w:t>Any offence punishable under common law</w:t>
      </w:r>
    </w:p>
    <w:p w:rsidR="00901E91" w:rsidRPr="0099315A" w:rsidRDefault="00901E91" w:rsidP="00901E91">
      <w:pPr>
        <w:numPr>
          <w:ilvl w:val="0"/>
          <w:numId w:val="24"/>
        </w:numPr>
        <w:pBdr>
          <w:bottom w:val="single" w:sz="12" w:space="1" w:color="auto"/>
        </w:pBdr>
        <w:spacing w:after="0" w:line="240" w:lineRule="auto"/>
        <w:rPr>
          <w:rFonts w:asciiTheme="minorHAnsi" w:hAnsiTheme="minorHAnsi" w:cstheme="minorHAnsi"/>
          <w:b/>
        </w:rPr>
      </w:pPr>
      <w:r w:rsidRPr="0099315A">
        <w:rPr>
          <w:rFonts w:asciiTheme="minorHAnsi" w:hAnsiTheme="minorHAnsi" w:cstheme="minorHAnsi"/>
        </w:rPr>
        <w:t xml:space="preserve">Any learner caught in a sexual act on school premises. </w:t>
      </w:r>
    </w:p>
    <w:p w:rsidR="00901E91" w:rsidRPr="0099315A" w:rsidRDefault="00901E91" w:rsidP="00901E91">
      <w:pPr>
        <w:pBdr>
          <w:bottom w:val="single" w:sz="12" w:space="1" w:color="auto"/>
        </w:pBdr>
        <w:ind w:left="360"/>
        <w:rPr>
          <w:rFonts w:asciiTheme="minorHAnsi" w:hAnsiTheme="minorHAnsi" w:cstheme="minorHAnsi"/>
          <w:b/>
        </w:rPr>
      </w:pPr>
    </w:p>
    <w:p w:rsidR="00901E91" w:rsidRPr="0099315A" w:rsidRDefault="00901E91" w:rsidP="00901E91">
      <w:pPr>
        <w:ind w:left="360"/>
        <w:rPr>
          <w:rFonts w:asciiTheme="minorHAnsi" w:hAnsiTheme="minorHAnsi" w:cstheme="minorHAnsi"/>
          <w:b/>
        </w:rPr>
      </w:pPr>
    </w:p>
    <w:p w:rsidR="00BA02CA" w:rsidRPr="0099315A" w:rsidRDefault="00BA02CA" w:rsidP="00901E91">
      <w:pPr>
        <w:rPr>
          <w:rFonts w:asciiTheme="minorHAnsi" w:hAnsiTheme="minorHAnsi" w:cstheme="minorHAnsi"/>
        </w:rPr>
      </w:pPr>
    </w:p>
    <w:sectPr w:rsidR="00BA02CA" w:rsidRPr="0099315A" w:rsidSect="00636B08">
      <w:headerReference w:type="even" r:id="rId8"/>
      <w:headerReference w:type="default" r:id="rId9"/>
      <w:footerReference w:type="default" r:id="rId10"/>
      <w:headerReference w:type="first" r:id="rId11"/>
      <w:pgSz w:w="11906" w:h="16838"/>
      <w:pgMar w:top="360" w:right="720" w:bottom="90" w:left="810" w:header="720"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367" w:rsidRDefault="007E3367">
      <w:pPr>
        <w:spacing w:after="0" w:line="240" w:lineRule="auto"/>
      </w:pPr>
      <w:r>
        <w:separator/>
      </w:r>
    </w:p>
  </w:endnote>
  <w:endnote w:type="continuationSeparator" w:id="0">
    <w:p w:rsidR="007E3367" w:rsidRDefault="007E3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492" w:rsidRPr="004D1B85" w:rsidRDefault="001C0716" w:rsidP="00E41D87">
    <w:pPr>
      <w:pStyle w:val="Footer"/>
      <w:jc w:val="center"/>
      <w:rPr>
        <w:rFonts w:ascii="Century Gothic" w:hAnsi="Century Gothic"/>
        <w:sz w:val="18"/>
        <w:szCs w:val="18"/>
      </w:rPr>
    </w:pPr>
    <w:r w:rsidRPr="004D1B85">
      <w:rPr>
        <w:rFonts w:ascii="Century Gothic" w:hAnsi="Century Gothic"/>
        <w:sz w:val="18"/>
        <w:szCs w:val="18"/>
      </w:rPr>
      <w:t>63 Douglas Road, Wynberg 7800</w:t>
    </w:r>
  </w:p>
  <w:p w:rsidR="002527D6" w:rsidRPr="004D1B85" w:rsidRDefault="001C0716" w:rsidP="00E41D87">
    <w:pPr>
      <w:pStyle w:val="Footer"/>
      <w:jc w:val="center"/>
      <w:rPr>
        <w:rFonts w:ascii="Century Gothic" w:hAnsi="Century Gothic"/>
        <w:sz w:val="18"/>
        <w:szCs w:val="18"/>
      </w:rPr>
    </w:pPr>
    <w:r w:rsidRPr="004D1B85">
      <w:rPr>
        <w:rFonts w:ascii="Century Gothic" w:hAnsi="Century Gothic"/>
        <w:sz w:val="18"/>
        <w:szCs w:val="18"/>
      </w:rPr>
      <w:t>Tel/Fax: 0217979533</w:t>
    </w:r>
  </w:p>
  <w:p w:rsidR="002527D6" w:rsidRPr="004D1B85" w:rsidRDefault="001C0716" w:rsidP="00E41D87">
    <w:pPr>
      <w:pStyle w:val="Footer"/>
      <w:jc w:val="center"/>
      <w:rPr>
        <w:rFonts w:ascii="Century Gothic" w:hAnsi="Century Gothic"/>
        <w:color w:val="002060"/>
        <w:sz w:val="18"/>
        <w:szCs w:val="18"/>
      </w:rPr>
    </w:pPr>
    <w:r w:rsidRPr="004D1B85">
      <w:rPr>
        <w:rFonts w:ascii="Century Gothic" w:hAnsi="Century Gothic"/>
        <w:sz w:val="18"/>
        <w:szCs w:val="18"/>
      </w:rPr>
      <w:t xml:space="preserve">Email: </w:t>
    </w:r>
    <w:hyperlink r:id="rId1" w:history="1">
      <w:r w:rsidRPr="004D1B85">
        <w:rPr>
          <w:rStyle w:val="Hyperlink"/>
          <w:rFonts w:ascii="Century Gothic" w:hAnsi="Century Gothic"/>
          <w:sz w:val="18"/>
          <w:szCs w:val="18"/>
        </w:rPr>
        <w:t>Douglasroad.Prim@wcgschools.gov.za</w:t>
      </w:r>
    </w:hyperlink>
  </w:p>
  <w:p w:rsidR="002527D6" w:rsidRPr="004D1B85" w:rsidRDefault="001C0716" w:rsidP="00E41D87">
    <w:pPr>
      <w:pStyle w:val="Footer"/>
      <w:jc w:val="center"/>
      <w:rPr>
        <w:rFonts w:ascii="Century Gothic" w:hAnsi="Century Gothic"/>
        <w:color w:val="002060"/>
        <w:sz w:val="18"/>
        <w:szCs w:val="18"/>
      </w:rPr>
    </w:pPr>
    <w:r w:rsidRPr="004D1B85">
      <w:rPr>
        <w:rFonts w:ascii="Century Gothic" w:hAnsi="Century Gothic"/>
        <w:color w:val="002060"/>
        <w:sz w:val="18"/>
        <w:szCs w:val="18"/>
      </w:rPr>
      <w:t>Facebook:</w:t>
    </w:r>
    <w:r w:rsidR="00E15A54">
      <w:rPr>
        <w:rFonts w:ascii="Century Gothic" w:hAnsi="Century Gothic"/>
        <w:color w:val="002060"/>
        <w:sz w:val="18"/>
        <w:szCs w:val="18"/>
      </w:rPr>
      <w:t xml:space="preserve"> </w:t>
    </w:r>
    <w:hyperlink r:id="rId2" w:history="1">
      <w:r w:rsidR="00E15A54" w:rsidRPr="00E93E78">
        <w:rPr>
          <w:rStyle w:val="Hyperlink"/>
          <w:rFonts w:ascii="Century Gothic" w:hAnsi="Century Gothic"/>
          <w:sz w:val="18"/>
          <w:szCs w:val="18"/>
        </w:rPr>
        <w:t>https://www.facebook.com/Douglas-Road-Primary-School-848345498516705</w:t>
      </w:r>
    </w:hyperlink>
    <w:r w:rsidR="00E15A54">
      <w:rPr>
        <w:rFonts w:ascii="Century Gothic" w:hAnsi="Century Gothic"/>
        <w:color w:val="00206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367" w:rsidRDefault="007E3367">
      <w:pPr>
        <w:spacing w:after="0" w:line="240" w:lineRule="auto"/>
      </w:pPr>
      <w:r>
        <w:separator/>
      </w:r>
    </w:p>
  </w:footnote>
  <w:footnote w:type="continuationSeparator" w:id="0">
    <w:p w:rsidR="007E3367" w:rsidRDefault="007E3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492" w:rsidRDefault="007E3367">
    <w:pPr>
      <w:pStyle w:val="Header"/>
    </w:pPr>
    <w:r>
      <w:rPr>
        <w:noProof/>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7122" o:spid="_x0000_s2050" type="#_x0000_t75" style="position:absolute;margin-left:0;margin-top:0;width:451.1pt;height:389.5pt;z-index:-251656192;mso-position-horizontal:center;mso-position-horizontal-relative:margin;mso-position-vertical:center;mso-position-vertical-relative:margin" o:allowincell="f">
          <v:imagedata r:id="rId1" o:title="school badg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712" w:rsidRDefault="00E4652C" w:rsidP="00AE3712">
    <w:pPr>
      <w:pStyle w:val="Header"/>
      <w:jc w:val="center"/>
    </w:pPr>
    <w:r w:rsidRPr="00B10036">
      <w:rPr>
        <w:noProof/>
        <w:lang w:eastAsia="en-ZA"/>
      </w:rPr>
      <w:drawing>
        <wp:inline distT="0" distB="0" distL="0" distR="0" wp14:anchorId="6DBBB31A" wp14:editId="54D2E215">
          <wp:extent cx="1129665" cy="971550"/>
          <wp:effectExtent l="0" t="0" r="0" b="0"/>
          <wp:docPr id="1" name="Picture 1" descr="11-29-2019 01;51;51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29-2019 01;51;51P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390" cy="10022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492" w:rsidRDefault="007E3367">
    <w:pPr>
      <w:pStyle w:val="Header"/>
    </w:pPr>
    <w:r>
      <w:rPr>
        <w:noProof/>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7121" o:spid="_x0000_s2049" type="#_x0000_t75" style="position:absolute;margin-left:0;margin-top:0;width:451.1pt;height:389.5pt;z-index:-251657216;mso-position-horizontal:center;mso-position-horizontal-relative:margin;mso-position-vertical:center;mso-position-vertical-relative:margin" o:allowincell="f">
          <v:imagedata r:id="rId1" o:title="school badg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360"/>
        </w:tabs>
        <w:ind w:left="360" w:hanging="360"/>
      </w:pPr>
      <w:rPr>
        <w:rFonts w:ascii="Wingdings" w:hAnsi="Wingdings" w:cs="StarSymbol"/>
        <w:sz w:val="18"/>
        <w:szCs w:val="18"/>
      </w:rPr>
    </w:lvl>
    <w:lvl w:ilvl="1">
      <w:start w:val="1"/>
      <w:numFmt w:val="bullet"/>
      <w:lvlText w:val=""/>
      <w:lvlJc w:val="left"/>
      <w:pPr>
        <w:tabs>
          <w:tab w:val="num" w:pos="0"/>
        </w:tabs>
        <w:ind w:left="0" w:hanging="360"/>
      </w:pPr>
      <w:rPr>
        <w:rFonts w:ascii="Wingdings 2" w:hAnsi="Wingdings 2" w:cs="StarSymbol"/>
        <w:sz w:val="18"/>
        <w:szCs w:val="18"/>
      </w:rPr>
    </w:lvl>
    <w:lvl w:ilvl="2">
      <w:start w:val="1"/>
      <w:numFmt w:val="bullet"/>
      <w:lvlText w:val="■"/>
      <w:lvlJc w:val="left"/>
      <w:pPr>
        <w:tabs>
          <w:tab w:val="num" w:pos="-360"/>
        </w:tabs>
        <w:ind w:left="-360" w:hanging="360"/>
      </w:pPr>
      <w:rPr>
        <w:rFonts w:ascii="StarSymbol" w:hAnsi="StarSymbol" w:cs="StarSymbol"/>
        <w:sz w:val="18"/>
        <w:szCs w:val="18"/>
      </w:rPr>
    </w:lvl>
    <w:lvl w:ilvl="3">
      <w:start w:val="1"/>
      <w:numFmt w:val="bullet"/>
      <w:lvlText w:val=""/>
      <w:lvlJc w:val="left"/>
      <w:pPr>
        <w:tabs>
          <w:tab w:val="num" w:pos="-720"/>
        </w:tabs>
        <w:ind w:left="-720" w:hanging="360"/>
      </w:pPr>
      <w:rPr>
        <w:rFonts w:ascii="Wingdings" w:hAnsi="Wingdings" w:cs="StarSymbol"/>
        <w:sz w:val="18"/>
        <w:szCs w:val="18"/>
      </w:rPr>
    </w:lvl>
    <w:lvl w:ilvl="4">
      <w:start w:val="1"/>
      <w:numFmt w:val="bullet"/>
      <w:lvlText w:val=""/>
      <w:lvlJc w:val="left"/>
      <w:pPr>
        <w:tabs>
          <w:tab w:val="num" w:pos="-360"/>
        </w:tabs>
        <w:ind w:left="-360" w:hanging="360"/>
      </w:pPr>
      <w:rPr>
        <w:rFonts w:ascii="Wingdings 2" w:hAnsi="Wingdings 2" w:cs="StarSymbol"/>
        <w:sz w:val="18"/>
        <w:szCs w:val="18"/>
      </w:rPr>
    </w:lvl>
    <w:lvl w:ilvl="5">
      <w:start w:val="1"/>
      <w:numFmt w:val="bullet"/>
      <w:lvlText w:val="■"/>
      <w:lvlJc w:val="left"/>
      <w:pPr>
        <w:tabs>
          <w:tab w:val="num" w:pos="0"/>
        </w:tabs>
        <w:ind w:left="0" w:hanging="360"/>
      </w:pPr>
      <w:rPr>
        <w:rFonts w:ascii="StarSymbol" w:hAnsi="StarSymbol" w:cs="StarSymbol"/>
        <w:sz w:val="18"/>
        <w:szCs w:val="18"/>
      </w:rPr>
    </w:lvl>
    <w:lvl w:ilvl="6">
      <w:start w:val="1"/>
      <w:numFmt w:val="bullet"/>
      <w:lvlText w:val=""/>
      <w:lvlJc w:val="left"/>
      <w:pPr>
        <w:tabs>
          <w:tab w:val="num" w:pos="360"/>
        </w:tabs>
        <w:ind w:left="360" w:hanging="360"/>
      </w:pPr>
      <w:rPr>
        <w:rFonts w:ascii="Wingdings" w:hAnsi="Wingdings" w:cs="StarSymbol"/>
        <w:sz w:val="18"/>
        <w:szCs w:val="18"/>
      </w:rPr>
    </w:lvl>
    <w:lvl w:ilvl="7">
      <w:start w:val="1"/>
      <w:numFmt w:val="bullet"/>
      <w:lvlText w:val=""/>
      <w:lvlJc w:val="left"/>
      <w:pPr>
        <w:tabs>
          <w:tab w:val="num" w:pos="720"/>
        </w:tabs>
        <w:ind w:left="720" w:hanging="360"/>
      </w:pPr>
      <w:rPr>
        <w:rFonts w:ascii="Wingdings 2" w:hAnsi="Wingdings 2" w:cs="StarSymbol"/>
        <w:sz w:val="18"/>
        <w:szCs w:val="18"/>
      </w:rPr>
    </w:lvl>
    <w:lvl w:ilvl="8">
      <w:start w:val="1"/>
      <w:numFmt w:val="bullet"/>
      <w:lvlText w:val="■"/>
      <w:lvlJc w:val="left"/>
      <w:pPr>
        <w:tabs>
          <w:tab w:val="num" w:pos="1080"/>
        </w:tabs>
        <w:ind w:left="1080" w:hanging="360"/>
      </w:pPr>
      <w:rPr>
        <w:rFonts w:ascii="StarSymbol" w:hAnsi="StarSymbol" w:cs="StarSymbol"/>
        <w:sz w:val="18"/>
        <w:szCs w:val="18"/>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0000005"/>
    <w:multiLevelType w:val="singleLevel"/>
    <w:tmpl w:val="00000005"/>
    <w:name w:val="WW8Num6"/>
    <w:lvl w:ilvl="0">
      <w:start w:val="1"/>
      <w:numFmt w:val="bullet"/>
      <w:lvlText w:val=""/>
      <w:lvlJc w:val="left"/>
      <w:pPr>
        <w:tabs>
          <w:tab w:val="num" w:pos="360"/>
        </w:tabs>
        <w:ind w:left="360" w:hanging="360"/>
      </w:pPr>
      <w:rPr>
        <w:rFonts w:ascii="Symbol" w:hAnsi="Symbol"/>
      </w:rPr>
    </w:lvl>
  </w:abstractNum>
  <w:abstractNum w:abstractNumId="5" w15:restartNumberingAfterBreak="0">
    <w:nsid w:val="00CD732E"/>
    <w:multiLevelType w:val="hybridMultilevel"/>
    <w:tmpl w:val="B16885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2736B9"/>
    <w:multiLevelType w:val="hybridMultilevel"/>
    <w:tmpl w:val="39C6E47C"/>
    <w:lvl w:ilvl="0" w:tplc="02A273B4">
      <w:start w:val="1"/>
      <w:numFmt w:val="upperRoman"/>
      <w:lvlText w:val="(%1)"/>
      <w:lvlJc w:val="left"/>
      <w:pPr>
        <w:ind w:left="720" w:hanging="72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18245068"/>
    <w:multiLevelType w:val="hybridMultilevel"/>
    <w:tmpl w:val="D03E73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D4478BE"/>
    <w:multiLevelType w:val="hybridMultilevel"/>
    <w:tmpl w:val="B87E61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E4B4B1A"/>
    <w:multiLevelType w:val="hybridMultilevel"/>
    <w:tmpl w:val="D5583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334BFA"/>
    <w:multiLevelType w:val="hybridMultilevel"/>
    <w:tmpl w:val="0006542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A31963"/>
    <w:multiLevelType w:val="hybridMultilevel"/>
    <w:tmpl w:val="0486D9B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15:restartNumberingAfterBreak="0">
    <w:nsid w:val="32790F80"/>
    <w:multiLevelType w:val="hybridMultilevel"/>
    <w:tmpl w:val="C358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92F6E"/>
    <w:multiLevelType w:val="hybridMultilevel"/>
    <w:tmpl w:val="8F72A3E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750F8B"/>
    <w:multiLevelType w:val="hybridMultilevel"/>
    <w:tmpl w:val="F8AECA2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B154368"/>
    <w:multiLevelType w:val="hybridMultilevel"/>
    <w:tmpl w:val="4D4CEE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D48012B"/>
    <w:multiLevelType w:val="hybridMultilevel"/>
    <w:tmpl w:val="1890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FA287A"/>
    <w:multiLevelType w:val="hybridMultilevel"/>
    <w:tmpl w:val="D6481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B71DE"/>
    <w:multiLevelType w:val="hybridMultilevel"/>
    <w:tmpl w:val="563CCEC4"/>
    <w:lvl w:ilvl="0" w:tplc="08090001">
      <w:start w:val="1"/>
      <w:numFmt w:val="bullet"/>
      <w:lvlText w:val=""/>
      <w:lvlJc w:val="left"/>
      <w:pPr>
        <w:tabs>
          <w:tab w:val="num" w:pos="1170"/>
        </w:tabs>
        <w:ind w:left="1170" w:hanging="360"/>
      </w:pPr>
      <w:rPr>
        <w:rFonts w:ascii="Symbol" w:hAnsi="Symbol" w:hint="default"/>
      </w:rPr>
    </w:lvl>
    <w:lvl w:ilvl="1" w:tplc="08090003">
      <w:start w:val="1"/>
      <w:numFmt w:val="bullet"/>
      <w:lvlText w:val="o"/>
      <w:lvlJc w:val="left"/>
      <w:pPr>
        <w:tabs>
          <w:tab w:val="num" w:pos="1890"/>
        </w:tabs>
        <w:ind w:left="1890" w:hanging="360"/>
      </w:pPr>
      <w:rPr>
        <w:rFonts w:ascii="Courier New" w:hAnsi="Courier New" w:cs="Courier New" w:hint="default"/>
      </w:rPr>
    </w:lvl>
    <w:lvl w:ilvl="2" w:tplc="08090005" w:tentative="1">
      <w:start w:val="1"/>
      <w:numFmt w:val="bullet"/>
      <w:lvlText w:val=""/>
      <w:lvlJc w:val="left"/>
      <w:pPr>
        <w:tabs>
          <w:tab w:val="num" w:pos="2610"/>
        </w:tabs>
        <w:ind w:left="2610" w:hanging="360"/>
      </w:pPr>
      <w:rPr>
        <w:rFonts w:ascii="Wingdings" w:hAnsi="Wingdings" w:hint="default"/>
      </w:rPr>
    </w:lvl>
    <w:lvl w:ilvl="3" w:tplc="08090001" w:tentative="1">
      <w:start w:val="1"/>
      <w:numFmt w:val="bullet"/>
      <w:lvlText w:val=""/>
      <w:lvlJc w:val="left"/>
      <w:pPr>
        <w:tabs>
          <w:tab w:val="num" w:pos="3330"/>
        </w:tabs>
        <w:ind w:left="3330" w:hanging="360"/>
      </w:pPr>
      <w:rPr>
        <w:rFonts w:ascii="Symbol" w:hAnsi="Symbol" w:hint="default"/>
      </w:rPr>
    </w:lvl>
    <w:lvl w:ilvl="4" w:tplc="08090003" w:tentative="1">
      <w:start w:val="1"/>
      <w:numFmt w:val="bullet"/>
      <w:lvlText w:val="o"/>
      <w:lvlJc w:val="left"/>
      <w:pPr>
        <w:tabs>
          <w:tab w:val="num" w:pos="4050"/>
        </w:tabs>
        <w:ind w:left="4050" w:hanging="360"/>
      </w:pPr>
      <w:rPr>
        <w:rFonts w:ascii="Courier New" w:hAnsi="Courier New" w:cs="Courier New" w:hint="default"/>
      </w:rPr>
    </w:lvl>
    <w:lvl w:ilvl="5" w:tplc="08090005" w:tentative="1">
      <w:start w:val="1"/>
      <w:numFmt w:val="bullet"/>
      <w:lvlText w:val=""/>
      <w:lvlJc w:val="left"/>
      <w:pPr>
        <w:tabs>
          <w:tab w:val="num" w:pos="4770"/>
        </w:tabs>
        <w:ind w:left="4770" w:hanging="360"/>
      </w:pPr>
      <w:rPr>
        <w:rFonts w:ascii="Wingdings" w:hAnsi="Wingdings" w:hint="default"/>
      </w:rPr>
    </w:lvl>
    <w:lvl w:ilvl="6" w:tplc="08090001" w:tentative="1">
      <w:start w:val="1"/>
      <w:numFmt w:val="bullet"/>
      <w:lvlText w:val=""/>
      <w:lvlJc w:val="left"/>
      <w:pPr>
        <w:tabs>
          <w:tab w:val="num" w:pos="5490"/>
        </w:tabs>
        <w:ind w:left="5490" w:hanging="360"/>
      </w:pPr>
      <w:rPr>
        <w:rFonts w:ascii="Symbol" w:hAnsi="Symbol" w:hint="default"/>
      </w:rPr>
    </w:lvl>
    <w:lvl w:ilvl="7" w:tplc="08090003" w:tentative="1">
      <w:start w:val="1"/>
      <w:numFmt w:val="bullet"/>
      <w:lvlText w:val="o"/>
      <w:lvlJc w:val="left"/>
      <w:pPr>
        <w:tabs>
          <w:tab w:val="num" w:pos="6210"/>
        </w:tabs>
        <w:ind w:left="6210" w:hanging="360"/>
      </w:pPr>
      <w:rPr>
        <w:rFonts w:ascii="Courier New" w:hAnsi="Courier New" w:cs="Courier New" w:hint="default"/>
      </w:rPr>
    </w:lvl>
    <w:lvl w:ilvl="8" w:tplc="08090005" w:tentative="1">
      <w:start w:val="1"/>
      <w:numFmt w:val="bullet"/>
      <w:lvlText w:val=""/>
      <w:lvlJc w:val="left"/>
      <w:pPr>
        <w:tabs>
          <w:tab w:val="num" w:pos="6930"/>
        </w:tabs>
        <w:ind w:left="6930" w:hanging="360"/>
      </w:pPr>
      <w:rPr>
        <w:rFonts w:ascii="Wingdings" w:hAnsi="Wingdings" w:hint="default"/>
      </w:rPr>
    </w:lvl>
  </w:abstractNum>
  <w:abstractNum w:abstractNumId="19" w15:restartNumberingAfterBreak="0">
    <w:nsid w:val="6046216A"/>
    <w:multiLevelType w:val="hybridMultilevel"/>
    <w:tmpl w:val="428EC78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A37A08"/>
    <w:multiLevelType w:val="hybridMultilevel"/>
    <w:tmpl w:val="B414F9A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15:restartNumberingAfterBreak="0">
    <w:nsid w:val="65400658"/>
    <w:multiLevelType w:val="hybridMultilevel"/>
    <w:tmpl w:val="747E851E"/>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2" w15:restartNumberingAfterBreak="0">
    <w:nsid w:val="69E83C90"/>
    <w:multiLevelType w:val="hybridMultilevel"/>
    <w:tmpl w:val="5490788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C12360E"/>
    <w:multiLevelType w:val="hybridMultilevel"/>
    <w:tmpl w:val="0C6615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DFC3114"/>
    <w:multiLevelType w:val="hybridMultilevel"/>
    <w:tmpl w:val="088EAB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09D13FF"/>
    <w:multiLevelType w:val="hybridMultilevel"/>
    <w:tmpl w:val="C7604A54"/>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080"/>
        </w:tabs>
        <w:ind w:left="1080" w:hanging="360"/>
      </w:pPr>
    </w:lvl>
    <w:lvl w:ilvl="2" w:tplc="08090005">
      <w:start w:val="1"/>
      <w:numFmt w:val="decimal"/>
      <w:lvlText w:val="%3."/>
      <w:lvlJc w:val="left"/>
      <w:pPr>
        <w:tabs>
          <w:tab w:val="num" w:pos="1800"/>
        </w:tabs>
        <w:ind w:left="1800" w:hanging="360"/>
      </w:pPr>
    </w:lvl>
    <w:lvl w:ilvl="3" w:tplc="08090001">
      <w:start w:val="1"/>
      <w:numFmt w:val="decimal"/>
      <w:lvlText w:val="%4."/>
      <w:lvlJc w:val="left"/>
      <w:pPr>
        <w:tabs>
          <w:tab w:val="num" w:pos="2520"/>
        </w:tabs>
        <w:ind w:left="2520" w:hanging="360"/>
      </w:pPr>
    </w:lvl>
    <w:lvl w:ilvl="4" w:tplc="08090003">
      <w:start w:val="1"/>
      <w:numFmt w:val="decimal"/>
      <w:lvlText w:val="%5."/>
      <w:lvlJc w:val="left"/>
      <w:pPr>
        <w:tabs>
          <w:tab w:val="num" w:pos="3240"/>
        </w:tabs>
        <w:ind w:left="3240" w:hanging="360"/>
      </w:pPr>
    </w:lvl>
    <w:lvl w:ilvl="5" w:tplc="08090005">
      <w:start w:val="1"/>
      <w:numFmt w:val="decimal"/>
      <w:lvlText w:val="%6."/>
      <w:lvlJc w:val="left"/>
      <w:pPr>
        <w:tabs>
          <w:tab w:val="num" w:pos="3960"/>
        </w:tabs>
        <w:ind w:left="3960" w:hanging="360"/>
      </w:pPr>
    </w:lvl>
    <w:lvl w:ilvl="6" w:tplc="08090001">
      <w:start w:val="1"/>
      <w:numFmt w:val="decimal"/>
      <w:lvlText w:val="%7."/>
      <w:lvlJc w:val="left"/>
      <w:pPr>
        <w:tabs>
          <w:tab w:val="num" w:pos="4680"/>
        </w:tabs>
        <w:ind w:left="4680" w:hanging="360"/>
      </w:pPr>
    </w:lvl>
    <w:lvl w:ilvl="7" w:tplc="08090003">
      <w:start w:val="1"/>
      <w:numFmt w:val="decimal"/>
      <w:lvlText w:val="%8."/>
      <w:lvlJc w:val="left"/>
      <w:pPr>
        <w:tabs>
          <w:tab w:val="num" w:pos="5400"/>
        </w:tabs>
        <w:ind w:left="5400" w:hanging="360"/>
      </w:pPr>
    </w:lvl>
    <w:lvl w:ilvl="8" w:tplc="08090005">
      <w:start w:val="1"/>
      <w:numFmt w:val="decimal"/>
      <w:lvlText w:val="%9."/>
      <w:lvlJc w:val="left"/>
      <w:pPr>
        <w:tabs>
          <w:tab w:val="num" w:pos="6120"/>
        </w:tabs>
        <w:ind w:left="6120" w:hanging="360"/>
      </w:pPr>
    </w:lvl>
  </w:abstractNum>
  <w:num w:numId="1">
    <w:abstractNumId w:val="9"/>
  </w:num>
  <w:num w:numId="2">
    <w:abstractNumId w:val="6"/>
  </w:num>
  <w:num w:numId="3">
    <w:abstractNumId w:val="15"/>
  </w:num>
  <w:num w:numId="4">
    <w:abstractNumId w:val="7"/>
  </w:num>
  <w:num w:numId="5">
    <w:abstractNumId w:val="24"/>
  </w:num>
  <w:num w:numId="6">
    <w:abstractNumId w:val="22"/>
  </w:num>
  <w:num w:numId="7">
    <w:abstractNumId w:val="23"/>
  </w:num>
  <w:num w:numId="8">
    <w:abstractNumId w:val="8"/>
  </w:num>
  <w:num w:numId="9">
    <w:abstractNumId w:val="5"/>
  </w:num>
  <w:num w:numId="10">
    <w:abstractNumId w:val="16"/>
  </w:num>
  <w:num w:numId="11">
    <w:abstractNumId w:val="0"/>
  </w:num>
  <w:num w:numId="12">
    <w:abstractNumId w:val="4"/>
  </w:num>
  <w:num w:numId="13">
    <w:abstractNumId w:val="14"/>
  </w:num>
  <w:num w:numId="14">
    <w:abstractNumId w:val="1"/>
  </w:num>
  <w:num w:numId="15">
    <w:abstractNumId w:val="2"/>
  </w:num>
  <w:num w:numId="16">
    <w:abstractNumId w:val="3"/>
  </w:num>
  <w:num w:numId="17">
    <w:abstractNumId w:val="18"/>
  </w:num>
  <w:num w:numId="18">
    <w:abstractNumId w:val="11"/>
  </w:num>
  <w:num w:numId="19">
    <w:abstractNumId w:val="20"/>
  </w:num>
  <w:num w:numId="20">
    <w:abstractNumId w:val="1"/>
    <w:lvlOverride w:ilvl="0"/>
    <w:lvlOverride w:ilvl="1"/>
    <w:lvlOverride w:ilvl="2"/>
    <w:lvlOverride w:ilvl="3"/>
    <w:lvlOverride w:ilvl="4"/>
    <w:lvlOverride w:ilvl="5"/>
    <w:lvlOverride w:ilvl="6"/>
    <w:lvlOverride w:ilvl="7"/>
    <w:lvlOverride w:ilvl="8"/>
  </w:num>
  <w:num w:numId="2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0"/>
  </w:num>
  <w:num w:numId="24">
    <w:abstractNumId w:val="19"/>
  </w:num>
  <w:num w:numId="25">
    <w:abstractNumId w:val="21"/>
  </w:num>
  <w:num w:numId="26">
    <w:abstractNumId w:val="1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716"/>
    <w:rsid w:val="0000531C"/>
    <w:rsid w:val="00013EF8"/>
    <w:rsid w:val="00026A9C"/>
    <w:rsid w:val="00035AEB"/>
    <w:rsid w:val="0004718E"/>
    <w:rsid w:val="00050CD5"/>
    <w:rsid w:val="0005235B"/>
    <w:rsid w:val="0005319E"/>
    <w:rsid w:val="00082BBC"/>
    <w:rsid w:val="00082FF0"/>
    <w:rsid w:val="000924B6"/>
    <w:rsid w:val="000C639F"/>
    <w:rsid w:val="000D116E"/>
    <w:rsid w:val="000E680A"/>
    <w:rsid w:val="000F6ABE"/>
    <w:rsid w:val="000F6CE2"/>
    <w:rsid w:val="0012214C"/>
    <w:rsid w:val="00131BA4"/>
    <w:rsid w:val="00142A62"/>
    <w:rsid w:val="001C0716"/>
    <w:rsid w:val="00204204"/>
    <w:rsid w:val="00236BD7"/>
    <w:rsid w:val="002D3F8E"/>
    <w:rsid w:val="002E0956"/>
    <w:rsid w:val="002E46DB"/>
    <w:rsid w:val="002F02CA"/>
    <w:rsid w:val="002F54ED"/>
    <w:rsid w:val="002F6434"/>
    <w:rsid w:val="0032109B"/>
    <w:rsid w:val="00354A91"/>
    <w:rsid w:val="00356E94"/>
    <w:rsid w:val="00364B5C"/>
    <w:rsid w:val="00370AAB"/>
    <w:rsid w:val="00393D1B"/>
    <w:rsid w:val="003B72D2"/>
    <w:rsid w:val="003C2AA2"/>
    <w:rsid w:val="00417DD7"/>
    <w:rsid w:val="0042738A"/>
    <w:rsid w:val="00446601"/>
    <w:rsid w:val="0046767A"/>
    <w:rsid w:val="00470E28"/>
    <w:rsid w:val="004D1B85"/>
    <w:rsid w:val="004D4CDB"/>
    <w:rsid w:val="004F4A5B"/>
    <w:rsid w:val="004F7EA7"/>
    <w:rsid w:val="00522C09"/>
    <w:rsid w:val="00567414"/>
    <w:rsid w:val="005A0FDC"/>
    <w:rsid w:val="005A3B9A"/>
    <w:rsid w:val="0060145B"/>
    <w:rsid w:val="0060254C"/>
    <w:rsid w:val="00606A54"/>
    <w:rsid w:val="006130D5"/>
    <w:rsid w:val="00627403"/>
    <w:rsid w:val="00636B08"/>
    <w:rsid w:val="006516CC"/>
    <w:rsid w:val="006A0D0C"/>
    <w:rsid w:val="006E6CBF"/>
    <w:rsid w:val="0072626A"/>
    <w:rsid w:val="0075221F"/>
    <w:rsid w:val="00756AAE"/>
    <w:rsid w:val="007633E1"/>
    <w:rsid w:val="007710ED"/>
    <w:rsid w:val="00793CBA"/>
    <w:rsid w:val="007A0D09"/>
    <w:rsid w:val="007D1A62"/>
    <w:rsid w:val="007D748D"/>
    <w:rsid w:val="007E0F00"/>
    <w:rsid w:val="007E3367"/>
    <w:rsid w:val="007E78E7"/>
    <w:rsid w:val="0080762C"/>
    <w:rsid w:val="00811111"/>
    <w:rsid w:val="008432A2"/>
    <w:rsid w:val="00863E87"/>
    <w:rsid w:val="00885427"/>
    <w:rsid w:val="00901E91"/>
    <w:rsid w:val="009133AF"/>
    <w:rsid w:val="0099315A"/>
    <w:rsid w:val="009C5FE4"/>
    <w:rsid w:val="009D1A8F"/>
    <w:rsid w:val="009F0998"/>
    <w:rsid w:val="00A10730"/>
    <w:rsid w:val="00A23D1C"/>
    <w:rsid w:val="00A2487C"/>
    <w:rsid w:val="00A25DD2"/>
    <w:rsid w:val="00A27F73"/>
    <w:rsid w:val="00A30684"/>
    <w:rsid w:val="00A74813"/>
    <w:rsid w:val="00A80E83"/>
    <w:rsid w:val="00AA01B5"/>
    <w:rsid w:val="00AD6815"/>
    <w:rsid w:val="00AE62C7"/>
    <w:rsid w:val="00B14CBE"/>
    <w:rsid w:val="00B214E4"/>
    <w:rsid w:val="00B305D8"/>
    <w:rsid w:val="00B76803"/>
    <w:rsid w:val="00B813DC"/>
    <w:rsid w:val="00B83650"/>
    <w:rsid w:val="00BA02CA"/>
    <w:rsid w:val="00BD455B"/>
    <w:rsid w:val="00BD7E2B"/>
    <w:rsid w:val="00BE1776"/>
    <w:rsid w:val="00C22C00"/>
    <w:rsid w:val="00C41A31"/>
    <w:rsid w:val="00C60E9A"/>
    <w:rsid w:val="00C91D25"/>
    <w:rsid w:val="00CC04D3"/>
    <w:rsid w:val="00CD3D94"/>
    <w:rsid w:val="00D419DE"/>
    <w:rsid w:val="00D50BC1"/>
    <w:rsid w:val="00D57DC1"/>
    <w:rsid w:val="00D85693"/>
    <w:rsid w:val="00D9054C"/>
    <w:rsid w:val="00DF172E"/>
    <w:rsid w:val="00DF56DA"/>
    <w:rsid w:val="00E15A54"/>
    <w:rsid w:val="00E37A58"/>
    <w:rsid w:val="00E454C0"/>
    <w:rsid w:val="00E4652C"/>
    <w:rsid w:val="00E51C28"/>
    <w:rsid w:val="00E57BF0"/>
    <w:rsid w:val="00E7609D"/>
    <w:rsid w:val="00E9099F"/>
    <w:rsid w:val="00EA51C5"/>
    <w:rsid w:val="00EC1B55"/>
    <w:rsid w:val="00ED6D81"/>
    <w:rsid w:val="00EE4036"/>
    <w:rsid w:val="00EE6390"/>
    <w:rsid w:val="00F8039F"/>
    <w:rsid w:val="00F952CD"/>
    <w:rsid w:val="00F96A4C"/>
    <w:rsid w:val="00FC1E50"/>
    <w:rsid w:val="00FF5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8691BC0"/>
  <w15:chartTrackingRefBased/>
  <w15:docId w15:val="{FB6CD908-1326-4535-AC15-355BFE85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716"/>
    <w:pPr>
      <w:spacing w:after="200" w:line="276" w:lineRule="auto"/>
    </w:pPr>
    <w:rPr>
      <w:rFonts w:ascii="Calibri" w:eastAsia="Calibri" w:hAnsi="Calibri" w:cs="Times New Roman"/>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7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716"/>
    <w:rPr>
      <w:rFonts w:ascii="Calibri" w:eastAsia="Calibri" w:hAnsi="Calibri" w:cs="Times New Roman"/>
      <w:lang w:val="en-ZA"/>
    </w:rPr>
  </w:style>
  <w:style w:type="paragraph" w:styleId="Footer">
    <w:name w:val="footer"/>
    <w:basedOn w:val="Normal"/>
    <w:link w:val="FooterChar"/>
    <w:uiPriority w:val="99"/>
    <w:unhideWhenUsed/>
    <w:rsid w:val="001C07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716"/>
    <w:rPr>
      <w:rFonts w:ascii="Calibri" w:eastAsia="Calibri" w:hAnsi="Calibri" w:cs="Times New Roman"/>
      <w:lang w:val="en-ZA"/>
    </w:rPr>
  </w:style>
  <w:style w:type="character" w:styleId="Hyperlink">
    <w:name w:val="Hyperlink"/>
    <w:rsid w:val="001C0716"/>
    <w:rPr>
      <w:color w:val="0000FF"/>
      <w:u w:val="single"/>
    </w:rPr>
  </w:style>
  <w:style w:type="paragraph" w:styleId="ListParagraph">
    <w:name w:val="List Paragraph"/>
    <w:basedOn w:val="Normal"/>
    <w:uiPriority w:val="34"/>
    <w:qFormat/>
    <w:rsid w:val="000F6CE2"/>
    <w:pPr>
      <w:ind w:left="720"/>
      <w:contextualSpacing/>
    </w:pPr>
  </w:style>
  <w:style w:type="paragraph" w:styleId="BalloonText">
    <w:name w:val="Balloon Text"/>
    <w:basedOn w:val="Normal"/>
    <w:link w:val="BalloonTextChar"/>
    <w:uiPriority w:val="99"/>
    <w:semiHidden/>
    <w:unhideWhenUsed/>
    <w:rsid w:val="00013E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EF8"/>
    <w:rPr>
      <w:rFonts w:ascii="Segoe UI" w:eastAsia="Calibri" w:hAnsi="Segoe UI" w:cs="Segoe UI"/>
      <w:sz w:val="18"/>
      <w:szCs w:val="18"/>
      <w:lang w:val="en-ZA"/>
    </w:rPr>
  </w:style>
  <w:style w:type="table" w:styleId="TableGrid">
    <w:name w:val="Table Grid"/>
    <w:basedOn w:val="TableNormal"/>
    <w:uiPriority w:val="39"/>
    <w:rsid w:val="00EE4036"/>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E4036"/>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xmsonormal">
    <w:name w:val="x_x_x_msonormal"/>
    <w:basedOn w:val="Normal"/>
    <w:rsid w:val="00636B08"/>
    <w:pPr>
      <w:spacing w:before="100" w:beforeAutospacing="1" w:after="100" w:afterAutospacing="1" w:line="240" w:lineRule="auto"/>
    </w:pPr>
    <w:rPr>
      <w:rFonts w:ascii="Times New Roman" w:eastAsia="Times New Roman" w:hAnsi="Times New Roman"/>
      <w:sz w:val="24"/>
      <w:szCs w:val="24"/>
      <w:lang w:val="en-US"/>
    </w:rPr>
  </w:style>
  <w:style w:type="paragraph" w:styleId="NoSpacing">
    <w:name w:val="No Spacing"/>
    <w:uiPriority w:val="1"/>
    <w:qFormat/>
    <w:rsid w:val="006E6CBF"/>
    <w:pPr>
      <w:spacing w:after="0" w:line="240" w:lineRule="auto"/>
    </w:pPr>
    <w:rPr>
      <w:rFonts w:ascii="Calibri" w:eastAsia="Calibri" w:hAnsi="Calibri" w:cs="Times New Roman"/>
      <w:lang w:val="en-ZA"/>
    </w:rPr>
  </w:style>
  <w:style w:type="paragraph" w:styleId="IntenseQuote">
    <w:name w:val="Intense Quote"/>
    <w:basedOn w:val="Normal"/>
    <w:next w:val="Normal"/>
    <w:link w:val="IntenseQuoteChar"/>
    <w:uiPriority w:val="30"/>
    <w:qFormat/>
    <w:rsid w:val="00D50BC1"/>
    <w:pPr>
      <w:widowControl w:val="0"/>
      <w:pBdr>
        <w:bottom w:val="single" w:sz="4" w:space="4" w:color="4F81BD"/>
      </w:pBdr>
      <w:suppressAutoHyphens/>
      <w:spacing w:before="200" w:after="280" w:line="240" w:lineRule="auto"/>
      <w:ind w:left="936" w:right="936"/>
    </w:pPr>
    <w:rPr>
      <w:rFonts w:ascii="Times New Roman" w:eastAsia="Lucida Sans Unicode" w:hAnsi="Times New Roman"/>
      <w:b/>
      <w:bCs/>
      <w:i/>
      <w:iCs/>
      <w:color w:val="4F81BD"/>
      <w:kern w:val="1"/>
      <w:sz w:val="24"/>
      <w:szCs w:val="24"/>
      <w:lang w:val="en-US"/>
    </w:rPr>
  </w:style>
  <w:style w:type="character" w:customStyle="1" w:styleId="IntenseQuoteChar">
    <w:name w:val="Intense Quote Char"/>
    <w:basedOn w:val="DefaultParagraphFont"/>
    <w:link w:val="IntenseQuote"/>
    <w:uiPriority w:val="30"/>
    <w:rsid w:val="00D50BC1"/>
    <w:rPr>
      <w:rFonts w:ascii="Times New Roman" w:eastAsia="Lucida Sans Unicode" w:hAnsi="Times New Roman" w:cs="Times New Roman"/>
      <w:b/>
      <w:bCs/>
      <w:i/>
      <w:iCs/>
      <w:color w:val="4F81BD"/>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1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s://www.facebook.com/Douglas-Road-Primary-School-848345498516705" TargetMode="External"/><Relationship Id="rId1" Type="http://schemas.openxmlformats.org/officeDocument/2006/relationships/hyperlink" Target="mailto:Douglasroad.Prim@wcgschools.gov.z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BEE5C-E96D-4DBD-8352-7DD656A8E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Adams</dc:creator>
  <cp:keywords/>
  <dc:description/>
  <cp:lastModifiedBy>Bursar</cp:lastModifiedBy>
  <cp:revision>4</cp:revision>
  <cp:lastPrinted>2021-09-14T08:49:00Z</cp:lastPrinted>
  <dcterms:created xsi:type="dcterms:W3CDTF">2022-02-14T08:37:00Z</dcterms:created>
  <dcterms:modified xsi:type="dcterms:W3CDTF">2022-02-14T08:47:00Z</dcterms:modified>
</cp:coreProperties>
</file>