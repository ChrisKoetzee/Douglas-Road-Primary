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CE2" w:rsidRDefault="00817CE2" w:rsidP="00817CE2">
      <w:pPr>
        <w:pStyle w:val="IntenseQuote"/>
        <w:ind w:left="0"/>
        <w:rPr>
          <w:rFonts w:ascii="Calibri" w:hAnsi="Calibri"/>
          <w:i w:val="0"/>
          <w:sz w:val="32"/>
          <w:szCs w:val="32"/>
        </w:rPr>
      </w:pPr>
      <w:r>
        <w:rPr>
          <w:rFonts w:ascii="Calibri" w:hAnsi="Calibri"/>
          <w:i w:val="0"/>
          <w:sz w:val="32"/>
          <w:szCs w:val="32"/>
        </w:rPr>
        <w:t xml:space="preserve">Vision and </w:t>
      </w:r>
      <w:r w:rsidRPr="0011442E">
        <w:rPr>
          <w:rFonts w:ascii="Calibri" w:hAnsi="Calibri"/>
          <w:i w:val="0"/>
          <w:sz w:val="32"/>
          <w:szCs w:val="32"/>
        </w:rPr>
        <w:t>Mission Statement</w:t>
      </w:r>
    </w:p>
    <w:p w:rsidR="00817CE2" w:rsidRPr="00817CE2" w:rsidRDefault="00817CE2" w:rsidP="00817CE2">
      <w:pPr>
        <w:rPr>
          <w:lang w:val="en-US"/>
        </w:rPr>
      </w:pPr>
      <w:bookmarkStart w:id="0" w:name="_GoBack"/>
      <w:bookmarkEnd w:id="0"/>
    </w:p>
    <w:p w:rsidR="00817CE2" w:rsidRPr="00817CE2" w:rsidRDefault="00817CE2" w:rsidP="00817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cs="Calibri"/>
          <w:b/>
          <w:sz w:val="28"/>
          <w:szCs w:val="28"/>
        </w:rPr>
      </w:pPr>
      <w:r w:rsidRPr="00817CE2">
        <w:rPr>
          <w:rFonts w:cs="Calibri"/>
          <w:b/>
          <w:sz w:val="28"/>
          <w:szCs w:val="28"/>
          <w:u w:val="single"/>
        </w:rPr>
        <w:t>Vision</w:t>
      </w:r>
      <w:r w:rsidRPr="00817CE2">
        <w:rPr>
          <w:rFonts w:cs="Calibri"/>
          <w:b/>
          <w:sz w:val="28"/>
          <w:szCs w:val="28"/>
        </w:rPr>
        <w:t>:</w:t>
      </w:r>
    </w:p>
    <w:p w:rsidR="00817CE2" w:rsidRPr="00EA03A2" w:rsidRDefault="00817CE2" w:rsidP="00817CE2">
      <w:pPr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rPr>
          <w:rFonts w:cs="Calibri"/>
        </w:rPr>
      </w:pPr>
      <w:r w:rsidRPr="00EA03A2">
        <w:rPr>
          <w:rFonts w:cs="Calibri"/>
        </w:rPr>
        <w:t>To create an educational environment and to develop the skills of our learners in order for them to play a meaningful role in society.</w:t>
      </w:r>
    </w:p>
    <w:p w:rsidR="00817CE2" w:rsidRDefault="00817CE2" w:rsidP="00817CE2">
      <w:pPr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rPr>
          <w:rFonts w:cs="Calibri"/>
        </w:rPr>
      </w:pPr>
      <w:r w:rsidRPr="00EA03A2">
        <w:rPr>
          <w:rFonts w:cs="Calibri"/>
        </w:rPr>
        <w:t>Educators: To be kept abreast of new developments in education on order that our learners gain excellence in education.</w:t>
      </w:r>
    </w:p>
    <w:p w:rsidR="00817CE2" w:rsidRPr="00EA03A2" w:rsidRDefault="00817CE2" w:rsidP="00817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rPr>
          <w:rFonts w:cs="Calibri"/>
        </w:rPr>
      </w:pPr>
    </w:p>
    <w:p w:rsidR="00817CE2" w:rsidRPr="00817CE2" w:rsidRDefault="00817CE2" w:rsidP="00817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cs="Calibri"/>
          <w:b/>
          <w:sz w:val="28"/>
          <w:szCs w:val="28"/>
        </w:rPr>
      </w:pPr>
      <w:r w:rsidRPr="00817CE2">
        <w:rPr>
          <w:rFonts w:cs="Calibri"/>
          <w:b/>
          <w:sz w:val="28"/>
          <w:szCs w:val="28"/>
          <w:u w:val="single"/>
        </w:rPr>
        <w:t>Mission</w:t>
      </w:r>
      <w:r w:rsidRPr="00817CE2">
        <w:rPr>
          <w:rFonts w:cs="Calibri"/>
          <w:b/>
          <w:sz w:val="28"/>
          <w:szCs w:val="28"/>
        </w:rPr>
        <w:t>:</w:t>
      </w:r>
    </w:p>
    <w:p w:rsidR="00817CE2" w:rsidRPr="00EA03A2" w:rsidRDefault="00817CE2" w:rsidP="00817CE2">
      <w:pPr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rPr>
          <w:rFonts w:cs="Calibri"/>
        </w:rPr>
      </w:pPr>
      <w:r w:rsidRPr="00EA03A2">
        <w:rPr>
          <w:rFonts w:cs="Calibri"/>
        </w:rPr>
        <w:t>Strive to maintain a high level of education.</w:t>
      </w:r>
    </w:p>
    <w:p w:rsidR="00817CE2" w:rsidRPr="00EA03A2" w:rsidRDefault="00817CE2" w:rsidP="00817CE2">
      <w:pPr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rPr>
          <w:rFonts w:cs="Calibri"/>
        </w:rPr>
      </w:pPr>
      <w:r w:rsidRPr="00EA03A2">
        <w:rPr>
          <w:rFonts w:cs="Calibri"/>
        </w:rPr>
        <w:t>Educate children to become responsible so that they can play a meaningful role in society.</w:t>
      </w:r>
    </w:p>
    <w:p w:rsidR="00817CE2" w:rsidRDefault="00817CE2" w:rsidP="00817CE2">
      <w:pPr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cs="Calibri"/>
        </w:rPr>
      </w:pPr>
      <w:r w:rsidRPr="00EA03A2">
        <w:rPr>
          <w:rFonts w:cs="Calibri"/>
        </w:rPr>
        <w:t>To provide the staff with the opportunity for professional growth to enable them to deliver the best possible education to our learners.</w:t>
      </w:r>
    </w:p>
    <w:p w:rsidR="00817CE2" w:rsidRPr="00EA03A2" w:rsidRDefault="00817CE2" w:rsidP="00817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cs="Calibri"/>
        </w:rPr>
      </w:pPr>
    </w:p>
    <w:p w:rsidR="00817CE2" w:rsidRPr="003B465E" w:rsidRDefault="00817CE2" w:rsidP="00817CE2"/>
    <w:p w:rsidR="00BA02CA" w:rsidRPr="00817CE2" w:rsidRDefault="00BA02CA" w:rsidP="00817CE2"/>
    <w:sectPr w:rsidR="00BA02CA" w:rsidRPr="00817CE2" w:rsidSect="00636B08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360" w:right="720" w:bottom="90" w:left="810" w:header="720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3794" w:rsidRDefault="00C33794">
      <w:pPr>
        <w:spacing w:after="0" w:line="240" w:lineRule="auto"/>
      </w:pPr>
      <w:r>
        <w:separator/>
      </w:r>
    </w:p>
  </w:endnote>
  <w:endnote w:type="continuationSeparator" w:id="0">
    <w:p w:rsidR="00C33794" w:rsidRDefault="00C33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6492" w:rsidRPr="004D1B85" w:rsidRDefault="001C0716" w:rsidP="00E41D87">
    <w:pPr>
      <w:pStyle w:val="Footer"/>
      <w:jc w:val="center"/>
      <w:rPr>
        <w:rFonts w:ascii="Century Gothic" w:hAnsi="Century Gothic"/>
        <w:sz w:val="18"/>
        <w:szCs w:val="18"/>
      </w:rPr>
    </w:pPr>
    <w:r w:rsidRPr="004D1B85">
      <w:rPr>
        <w:rFonts w:ascii="Century Gothic" w:hAnsi="Century Gothic"/>
        <w:sz w:val="18"/>
        <w:szCs w:val="18"/>
      </w:rPr>
      <w:t>63 Douglas Road, Wynberg 7800</w:t>
    </w:r>
  </w:p>
  <w:p w:rsidR="002527D6" w:rsidRPr="004D1B85" w:rsidRDefault="001C0716" w:rsidP="00E41D87">
    <w:pPr>
      <w:pStyle w:val="Footer"/>
      <w:jc w:val="center"/>
      <w:rPr>
        <w:rFonts w:ascii="Century Gothic" w:hAnsi="Century Gothic"/>
        <w:sz w:val="18"/>
        <w:szCs w:val="18"/>
      </w:rPr>
    </w:pPr>
    <w:r w:rsidRPr="004D1B85">
      <w:rPr>
        <w:rFonts w:ascii="Century Gothic" w:hAnsi="Century Gothic"/>
        <w:sz w:val="18"/>
        <w:szCs w:val="18"/>
      </w:rPr>
      <w:t>Tel/Fax: 0217979533</w:t>
    </w:r>
  </w:p>
  <w:p w:rsidR="002527D6" w:rsidRPr="004D1B85" w:rsidRDefault="001C0716" w:rsidP="00E41D87">
    <w:pPr>
      <w:pStyle w:val="Footer"/>
      <w:jc w:val="center"/>
      <w:rPr>
        <w:rFonts w:ascii="Century Gothic" w:hAnsi="Century Gothic"/>
        <w:color w:val="002060"/>
        <w:sz w:val="18"/>
        <w:szCs w:val="18"/>
      </w:rPr>
    </w:pPr>
    <w:r w:rsidRPr="004D1B85">
      <w:rPr>
        <w:rFonts w:ascii="Century Gothic" w:hAnsi="Century Gothic"/>
        <w:sz w:val="18"/>
        <w:szCs w:val="18"/>
      </w:rPr>
      <w:t xml:space="preserve">Email: </w:t>
    </w:r>
    <w:hyperlink r:id="rId1" w:history="1">
      <w:r w:rsidRPr="004D1B85">
        <w:rPr>
          <w:rStyle w:val="Hyperlink"/>
          <w:rFonts w:ascii="Century Gothic" w:hAnsi="Century Gothic"/>
          <w:sz w:val="18"/>
          <w:szCs w:val="18"/>
        </w:rPr>
        <w:t>Douglasroad.Prim@wcgschools.gov.za</w:t>
      </w:r>
    </w:hyperlink>
  </w:p>
  <w:p w:rsidR="002527D6" w:rsidRPr="004D1B85" w:rsidRDefault="001C0716" w:rsidP="00E41D87">
    <w:pPr>
      <w:pStyle w:val="Footer"/>
      <w:jc w:val="center"/>
      <w:rPr>
        <w:rFonts w:ascii="Century Gothic" w:hAnsi="Century Gothic"/>
        <w:color w:val="002060"/>
        <w:sz w:val="18"/>
        <w:szCs w:val="18"/>
      </w:rPr>
    </w:pPr>
    <w:r w:rsidRPr="004D1B85">
      <w:rPr>
        <w:rFonts w:ascii="Century Gothic" w:hAnsi="Century Gothic"/>
        <w:color w:val="002060"/>
        <w:sz w:val="18"/>
        <w:szCs w:val="18"/>
      </w:rPr>
      <w:t>Facebook:</w:t>
    </w:r>
    <w:r w:rsidR="00E15A54">
      <w:rPr>
        <w:rFonts w:ascii="Century Gothic" w:hAnsi="Century Gothic"/>
        <w:color w:val="002060"/>
        <w:sz w:val="18"/>
        <w:szCs w:val="18"/>
      </w:rPr>
      <w:t xml:space="preserve"> </w:t>
    </w:r>
    <w:hyperlink r:id="rId2" w:history="1">
      <w:r w:rsidR="00E15A54" w:rsidRPr="00E93E78">
        <w:rPr>
          <w:rStyle w:val="Hyperlink"/>
          <w:rFonts w:ascii="Century Gothic" w:hAnsi="Century Gothic"/>
          <w:sz w:val="18"/>
          <w:szCs w:val="18"/>
        </w:rPr>
        <w:t>https://www.facebook.com/Douglas-Road-Primary-School-848345498516705</w:t>
      </w:r>
    </w:hyperlink>
    <w:r w:rsidR="00E15A54">
      <w:rPr>
        <w:rFonts w:ascii="Century Gothic" w:hAnsi="Century Gothic"/>
        <w:color w:val="002060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3794" w:rsidRDefault="00C33794">
      <w:pPr>
        <w:spacing w:after="0" w:line="240" w:lineRule="auto"/>
      </w:pPr>
      <w:r>
        <w:separator/>
      </w:r>
    </w:p>
  </w:footnote>
  <w:footnote w:type="continuationSeparator" w:id="0">
    <w:p w:rsidR="00C33794" w:rsidRDefault="00C337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6492" w:rsidRDefault="00C33794">
    <w:pPr>
      <w:pStyle w:val="Header"/>
    </w:pPr>
    <w:r>
      <w:rPr>
        <w:noProof/>
        <w:lang w:eastAsia="en-Z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77122" o:spid="_x0000_s2050" type="#_x0000_t75" style="position:absolute;margin-left:0;margin-top:0;width:451.1pt;height:389.5pt;z-index:-251656192;mso-position-horizontal:center;mso-position-horizontal-relative:margin;mso-position-vertical:center;mso-position-vertical-relative:margin" o:allowincell="f">
          <v:imagedata r:id="rId1" o:title="school badg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3712" w:rsidRDefault="00E4652C" w:rsidP="00AE3712">
    <w:pPr>
      <w:pStyle w:val="Header"/>
      <w:jc w:val="center"/>
    </w:pPr>
    <w:r w:rsidRPr="00B10036">
      <w:rPr>
        <w:noProof/>
        <w:lang w:eastAsia="en-ZA"/>
      </w:rPr>
      <w:drawing>
        <wp:inline distT="0" distB="0" distL="0" distR="0" wp14:anchorId="6DBBB31A" wp14:editId="54D2E215">
          <wp:extent cx="1129665" cy="971550"/>
          <wp:effectExtent l="0" t="0" r="0" b="0"/>
          <wp:docPr id="1" name="Picture 1" descr="11-29-2019 01;51;51P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11-29-2019 01;51;51PM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5390" cy="1002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6492" w:rsidRDefault="00C33794">
    <w:pPr>
      <w:pStyle w:val="Header"/>
    </w:pPr>
    <w:r>
      <w:rPr>
        <w:noProof/>
        <w:lang w:eastAsia="en-Z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77121" o:spid="_x0000_s2049" type="#_x0000_t75" style="position:absolute;margin-left:0;margin-top:0;width:451.1pt;height:389.5pt;z-index:-251657216;mso-position-horizontal:center;mso-position-horizontal-relative:margin;mso-position-vertical:center;mso-position-vertical-relative:margin" o:allowincell="f">
          <v:imagedata r:id="rId1" o:title="school badg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-360"/>
        </w:tabs>
        <w:ind w:left="-36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-720"/>
        </w:tabs>
        <w:ind w:left="-72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-360"/>
        </w:tabs>
        <w:ind w:left="-3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720"/>
        </w:tabs>
        <w:ind w:left="72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1080"/>
        </w:tabs>
        <w:ind w:left="1080" w:hanging="360"/>
      </w:pPr>
      <w:rPr>
        <w:rFonts w:ascii="StarSymbol" w:hAnsi="StarSymbol" w:cs="StarSymbol"/>
        <w:sz w:val="18"/>
        <w:szCs w:val="18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 w15:restartNumberingAfterBreak="0">
    <w:nsid w:val="00000005"/>
    <w:multiLevelType w:val="singleLevel"/>
    <w:tmpl w:val="00000005"/>
    <w:name w:val="WW8Num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5" w15:restartNumberingAfterBreak="0">
    <w:nsid w:val="00CD732E"/>
    <w:multiLevelType w:val="hybridMultilevel"/>
    <w:tmpl w:val="B16885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62736B9"/>
    <w:multiLevelType w:val="hybridMultilevel"/>
    <w:tmpl w:val="39C6E47C"/>
    <w:lvl w:ilvl="0" w:tplc="02A273B4">
      <w:start w:val="1"/>
      <w:numFmt w:val="upperRoman"/>
      <w:lvlText w:val="(%1)"/>
      <w:lvlJc w:val="left"/>
      <w:pPr>
        <w:ind w:left="72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245068"/>
    <w:multiLevelType w:val="hybridMultilevel"/>
    <w:tmpl w:val="D03E732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4478BE"/>
    <w:multiLevelType w:val="hybridMultilevel"/>
    <w:tmpl w:val="B87E611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4B4B1A"/>
    <w:multiLevelType w:val="hybridMultilevel"/>
    <w:tmpl w:val="D55838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334BFA"/>
    <w:multiLevelType w:val="hybridMultilevel"/>
    <w:tmpl w:val="00065424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A31963"/>
    <w:multiLevelType w:val="hybridMultilevel"/>
    <w:tmpl w:val="0486D9B8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2790F80"/>
    <w:multiLevelType w:val="hybridMultilevel"/>
    <w:tmpl w:val="C3588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B92F6E"/>
    <w:multiLevelType w:val="hybridMultilevel"/>
    <w:tmpl w:val="8F72A3EE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750F8B"/>
    <w:multiLevelType w:val="hybridMultilevel"/>
    <w:tmpl w:val="F8AECA20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B154368"/>
    <w:multiLevelType w:val="hybridMultilevel"/>
    <w:tmpl w:val="4D4CEEC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48012B"/>
    <w:multiLevelType w:val="hybridMultilevel"/>
    <w:tmpl w:val="1890C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FA287A"/>
    <w:multiLevelType w:val="hybridMultilevel"/>
    <w:tmpl w:val="D6481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BB71DE"/>
    <w:multiLevelType w:val="hybridMultilevel"/>
    <w:tmpl w:val="563CCEC4"/>
    <w:lvl w:ilvl="0" w:tplc="08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19" w15:restartNumberingAfterBreak="0">
    <w:nsid w:val="6046216A"/>
    <w:multiLevelType w:val="hybridMultilevel"/>
    <w:tmpl w:val="428EC788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A37A08"/>
    <w:multiLevelType w:val="hybridMultilevel"/>
    <w:tmpl w:val="B414F9A2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5400658"/>
    <w:multiLevelType w:val="hybridMultilevel"/>
    <w:tmpl w:val="747E851E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22" w15:restartNumberingAfterBreak="0">
    <w:nsid w:val="69E83C90"/>
    <w:multiLevelType w:val="hybridMultilevel"/>
    <w:tmpl w:val="5490788E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12360E"/>
    <w:multiLevelType w:val="hybridMultilevel"/>
    <w:tmpl w:val="0C6615E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FC3114"/>
    <w:multiLevelType w:val="hybridMultilevel"/>
    <w:tmpl w:val="088EABD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9D13FF"/>
    <w:multiLevelType w:val="hybridMultilevel"/>
    <w:tmpl w:val="C7604A5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6"/>
  </w:num>
  <w:num w:numId="3">
    <w:abstractNumId w:val="15"/>
  </w:num>
  <w:num w:numId="4">
    <w:abstractNumId w:val="7"/>
  </w:num>
  <w:num w:numId="5">
    <w:abstractNumId w:val="24"/>
  </w:num>
  <w:num w:numId="6">
    <w:abstractNumId w:val="22"/>
  </w:num>
  <w:num w:numId="7">
    <w:abstractNumId w:val="23"/>
  </w:num>
  <w:num w:numId="8">
    <w:abstractNumId w:val="8"/>
  </w:num>
  <w:num w:numId="9">
    <w:abstractNumId w:val="5"/>
  </w:num>
  <w:num w:numId="10">
    <w:abstractNumId w:val="16"/>
  </w:num>
  <w:num w:numId="11">
    <w:abstractNumId w:val="0"/>
  </w:num>
  <w:num w:numId="12">
    <w:abstractNumId w:val="4"/>
  </w:num>
  <w:num w:numId="13">
    <w:abstractNumId w:val="14"/>
  </w:num>
  <w:num w:numId="14">
    <w:abstractNumId w:val="1"/>
  </w:num>
  <w:num w:numId="15">
    <w:abstractNumId w:val="2"/>
  </w:num>
  <w:num w:numId="16">
    <w:abstractNumId w:val="3"/>
  </w:num>
  <w:num w:numId="17">
    <w:abstractNumId w:val="18"/>
  </w:num>
  <w:num w:numId="18">
    <w:abstractNumId w:val="11"/>
  </w:num>
  <w:num w:numId="19">
    <w:abstractNumId w:val="20"/>
  </w:num>
  <w:num w:numId="20">
    <w:abstractNumId w:val="1"/>
  </w:num>
  <w:num w:numId="21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3"/>
  </w:num>
  <w:num w:numId="23">
    <w:abstractNumId w:val="10"/>
  </w:num>
  <w:num w:numId="24">
    <w:abstractNumId w:val="19"/>
  </w:num>
  <w:num w:numId="25">
    <w:abstractNumId w:val="21"/>
  </w:num>
  <w:num w:numId="26">
    <w:abstractNumId w:val="17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716"/>
    <w:rsid w:val="0000531C"/>
    <w:rsid w:val="00013EF8"/>
    <w:rsid w:val="00026A9C"/>
    <w:rsid w:val="00035AEB"/>
    <w:rsid w:val="0004718E"/>
    <w:rsid w:val="00050CD5"/>
    <w:rsid w:val="0005235B"/>
    <w:rsid w:val="0005319E"/>
    <w:rsid w:val="00082BBC"/>
    <w:rsid w:val="00082FF0"/>
    <w:rsid w:val="000C639F"/>
    <w:rsid w:val="000D116E"/>
    <w:rsid w:val="000E680A"/>
    <w:rsid w:val="000F6ABE"/>
    <w:rsid w:val="000F6CE2"/>
    <w:rsid w:val="0012214C"/>
    <w:rsid w:val="00131BA4"/>
    <w:rsid w:val="00142A62"/>
    <w:rsid w:val="001C0716"/>
    <w:rsid w:val="00204204"/>
    <w:rsid w:val="00236BD7"/>
    <w:rsid w:val="002D3F8E"/>
    <w:rsid w:val="002E0956"/>
    <w:rsid w:val="002E46DB"/>
    <w:rsid w:val="002F02CA"/>
    <w:rsid w:val="002F54ED"/>
    <w:rsid w:val="002F6434"/>
    <w:rsid w:val="0032109B"/>
    <w:rsid w:val="00354A91"/>
    <w:rsid w:val="00356E94"/>
    <w:rsid w:val="00364B5C"/>
    <w:rsid w:val="00370AAB"/>
    <w:rsid w:val="00393D1B"/>
    <w:rsid w:val="003B72D2"/>
    <w:rsid w:val="003C2AA2"/>
    <w:rsid w:val="00417DD7"/>
    <w:rsid w:val="0042738A"/>
    <w:rsid w:val="00446601"/>
    <w:rsid w:val="0046767A"/>
    <w:rsid w:val="00470E28"/>
    <w:rsid w:val="004D1B85"/>
    <w:rsid w:val="004D4CDB"/>
    <w:rsid w:val="004F4A5B"/>
    <w:rsid w:val="004F7EA7"/>
    <w:rsid w:val="00522C09"/>
    <w:rsid w:val="00567414"/>
    <w:rsid w:val="005A0FDC"/>
    <w:rsid w:val="005A3B9A"/>
    <w:rsid w:val="0060145B"/>
    <w:rsid w:val="0060254C"/>
    <w:rsid w:val="00606A54"/>
    <w:rsid w:val="006130D5"/>
    <w:rsid w:val="00627403"/>
    <w:rsid w:val="00636B08"/>
    <w:rsid w:val="006516CC"/>
    <w:rsid w:val="006A0D0C"/>
    <w:rsid w:val="006E6CBF"/>
    <w:rsid w:val="0072626A"/>
    <w:rsid w:val="0075221F"/>
    <w:rsid w:val="00756AAE"/>
    <w:rsid w:val="007633E1"/>
    <w:rsid w:val="007710ED"/>
    <w:rsid w:val="007A0D09"/>
    <w:rsid w:val="007D1A62"/>
    <w:rsid w:val="007D748D"/>
    <w:rsid w:val="007E0F00"/>
    <w:rsid w:val="007E78E7"/>
    <w:rsid w:val="0080762C"/>
    <w:rsid w:val="00811111"/>
    <w:rsid w:val="00817CE2"/>
    <w:rsid w:val="008432A2"/>
    <w:rsid w:val="00863E87"/>
    <w:rsid w:val="00885427"/>
    <w:rsid w:val="00901E91"/>
    <w:rsid w:val="009133AF"/>
    <w:rsid w:val="009C5FE4"/>
    <w:rsid w:val="009D1A8F"/>
    <w:rsid w:val="009F0998"/>
    <w:rsid w:val="00A10730"/>
    <w:rsid w:val="00A23D1C"/>
    <w:rsid w:val="00A2487C"/>
    <w:rsid w:val="00A25DD2"/>
    <w:rsid w:val="00A27F73"/>
    <w:rsid w:val="00A30684"/>
    <w:rsid w:val="00A74813"/>
    <w:rsid w:val="00A80E83"/>
    <w:rsid w:val="00AA01B5"/>
    <w:rsid w:val="00AD6815"/>
    <w:rsid w:val="00AE62C7"/>
    <w:rsid w:val="00B14CBE"/>
    <w:rsid w:val="00B214E4"/>
    <w:rsid w:val="00B305D8"/>
    <w:rsid w:val="00B76803"/>
    <w:rsid w:val="00B813DC"/>
    <w:rsid w:val="00B83650"/>
    <w:rsid w:val="00BA02CA"/>
    <w:rsid w:val="00BD455B"/>
    <w:rsid w:val="00BD7E2B"/>
    <w:rsid w:val="00BE1776"/>
    <w:rsid w:val="00C22C00"/>
    <w:rsid w:val="00C33794"/>
    <w:rsid w:val="00C41A31"/>
    <w:rsid w:val="00C60E9A"/>
    <w:rsid w:val="00C91D25"/>
    <w:rsid w:val="00CC04D3"/>
    <w:rsid w:val="00D419DE"/>
    <w:rsid w:val="00D50BC1"/>
    <w:rsid w:val="00D57DC1"/>
    <w:rsid w:val="00D85693"/>
    <w:rsid w:val="00D9054C"/>
    <w:rsid w:val="00DF172E"/>
    <w:rsid w:val="00DF56DA"/>
    <w:rsid w:val="00E15A54"/>
    <w:rsid w:val="00E37A58"/>
    <w:rsid w:val="00E454C0"/>
    <w:rsid w:val="00E4652C"/>
    <w:rsid w:val="00E51C28"/>
    <w:rsid w:val="00E57BF0"/>
    <w:rsid w:val="00E7609D"/>
    <w:rsid w:val="00E9099F"/>
    <w:rsid w:val="00EA51C5"/>
    <w:rsid w:val="00EC1B55"/>
    <w:rsid w:val="00ED6D81"/>
    <w:rsid w:val="00EE4036"/>
    <w:rsid w:val="00EE6390"/>
    <w:rsid w:val="00F05E8D"/>
    <w:rsid w:val="00F8039F"/>
    <w:rsid w:val="00F952CD"/>
    <w:rsid w:val="00F96A4C"/>
    <w:rsid w:val="00FC1E50"/>
    <w:rsid w:val="00FF5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,"/>
  <w14:docId w14:val="5A58B928"/>
  <w15:chartTrackingRefBased/>
  <w15:docId w15:val="{FB6CD908-1326-4535-AC15-355BFE853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0716"/>
    <w:pPr>
      <w:spacing w:after="200" w:line="276" w:lineRule="auto"/>
    </w:pPr>
    <w:rPr>
      <w:rFonts w:ascii="Calibri" w:eastAsia="Calibri" w:hAnsi="Calibri" w:cs="Times New Roman"/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07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716"/>
    <w:rPr>
      <w:rFonts w:ascii="Calibri" w:eastAsia="Calibri" w:hAnsi="Calibri" w:cs="Times New Roman"/>
      <w:lang w:val="en-ZA"/>
    </w:rPr>
  </w:style>
  <w:style w:type="paragraph" w:styleId="Footer">
    <w:name w:val="footer"/>
    <w:basedOn w:val="Normal"/>
    <w:link w:val="FooterChar"/>
    <w:uiPriority w:val="99"/>
    <w:unhideWhenUsed/>
    <w:rsid w:val="001C07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716"/>
    <w:rPr>
      <w:rFonts w:ascii="Calibri" w:eastAsia="Calibri" w:hAnsi="Calibri" w:cs="Times New Roman"/>
      <w:lang w:val="en-ZA"/>
    </w:rPr>
  </w:style>
  <w:style w:type="character" w:styleId="Hyperlink">
    <w:name w:val="Hyperlink"/>
    <w:rsid w:val="001C071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F6C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3E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EF8"/>
    <w:rPr>
      <w:rFonts w:ascii="Segoe UI" w:eastAsia="Calibri" w:hAnsi="Segoe UI" w:cs="Segoe UI"/>
      <w:sz w:val="18"/>
      <w:szCs w:val="18"/>
      <w:lang w:val="en-ZA"/>
    </w:rPr>
  </w:style>
  <w:style w:type="table" w:styleId="TableGrid">
    <w:name w:val="Table Grid"/>
    <w:basedOn w:val="TableNormal"/>
    <w:uiPriority w:val="39"/>
    <w:rsid w:val="00EE40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ZA" w:eastAsia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EE4036"/>
    <w:pPr>
      <w:spacing w:after="0" w:line="240" w:lineRule="auto"/>
    </w:pPr>
    <w:rPr>
      <w:lang w:val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xxmsonormal">
    <w:name w:val="x_x_x_msonormal"/>
    <w:basedOn w:val="Normal"/>
    <w:rsid w:val="00636B0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6E6CBF"/>
    <w:pPr>
      <w:spacing w:after="0" w:line="240" w:lineRule="auto"/>
    </w:pPr>
    <w:rPr>
      <w:rFonts w:ascii="Calibri" w:eastAsia="Calibri" w:hAnsi="Calibri" w:cs="Times New Roman"/>
      <w:lang w:val="en-Z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BC1"/>
    <w:pPr>
      <w:widowControl w:val="0"/>
      <w:pBdr>
        <w:bottom w:val="single" w:sz="4" w:space="4" w:color="4F81BD"/>
      </w:pBdr>
      <w:suppressAutoHyphens/>
      <w:spacing w:before="200" w:after="280" w:line="240" w:lineRule="auto"/>
      <w:ind w:left="936" w:right="936"/>
    </w:pPr>
    <w:rPr>
      <w:rFonts w:ascii="Times New Roman" w:eastAsia="Lucida Sans Unicode" w:hAnsi="Times New Roman"/>
      <w:b/>
      <w:bCs/>
      <w:i/>
      <w:iCs/>
      <w:color w:val="4F81BD"/>
      <w:kern w:val="1"/>
      <w:sz w:val="24"/>
      <w:szCs w:val="24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BC1"/>
    <w:rPr>
      <w:rFonts w:ascii="Times New Roman" w:eastAsia="Lucida Sans Unicode" w:hAnsi="Times New Roman" w:cs="Times New Roman"/>
      <w:b/>
      <w:bCs/>
      <w:i/>
      <w:iCs/>
      <w:color w:val="4F81BD"/>
      <w:kern w:val="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0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facebook.com/Douglas-Road-Primary-School-848345498516705" TargetMode="External"/><Relationship Id="rId1" Type="http://schemas.openxmlformats.org/officeDocument/2006/relationships/hyperlink" Target="mailto:Douglasroad.Prim@wcgschools.gov.z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CB276B-6772-431F-9187-3C1EFC8EA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Adams</dc:creator>
  <cp:keywords/>
  <dc:description/>
  <cp:lastModifiedBy>Bursar</cp:lastModifiedBy>
  <cp:revision>4</cp:revision>
  <cp:lastPrinted>2021-09-14T08:49:00Z</cp:lastPrinted>
  <dcterms:created xsi:type="dcterms:W3CDTF">2022-02-14T08:27:00Z</dcterms:created>
  <dcterms:modified xsi:type="dcterms:W3CDTF">2022-02-14T08:49:00Z</dcterms:modified>
</cp:coreProperties>
</file>